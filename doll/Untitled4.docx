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E7B58" w14:textId="77777777" w:rsidR="00635E0A" w:rsidRDefault="00417DF1">
      <w:pPr>
        <w:spacing w:before="55"/>
        <w:ind w:left="140"/>
        <w:rPr>
          <w:rFonts w:ascii="Calibri" w:eastAsia="Calibri" w:hAnsi="Calibri" w:cs="Calibri"/>
          <w:b/>
          <w:color w:val="363435"/>
          <w:sz w:val="18"/>
          <w:szCs w:val="18"/>
        </w:rPr>
      </w:pPr>
      <w:r>
        <w:rPr>
          <w:rFonts w:ascii="Calibri" w:eastAsia="Calibri" w:hAnsi="Calibri" w:cs="Calibri"/>
          <w:b/>
          <w:color w:val="363435"/>
          <w:sz w:val="18"/>
          <w:szCs w:val="18"/>
        </w:rPr>
        <w:t>|</w:t>
      </w:r>
      <w:r>
        <w:rPr>
          <w:rFonts w:ascii="Calibri" w:eastAsia="Calibri" w:hAnsi="Calibri" w:cs="Calibri"/>
          <w:b/>
          <w:color w:val="363435"/>
          <w:spacing w:val="-4"/>
          <w:sz w:val="18"/>
          <w:szCs w:val="18"/>
        </w:rPr>
        <w:t>P</w:t>
      </w:r>
      <w:r>
        <w:rPr>
          <w:rFonts w:ascii="Calibri" w:eastAsia="Calibri" w:hAnsi="Calibri" w:cs="Calibri"/>
          <w:b/>
          <w:color w:val="363435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363435"/>
          <w:spacing w:val="-2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363435"/>
          <w:sz w:val="18"/>
          <w:szCs w:val="18"/>
        </w:rPr>
        <w:t xml:space="preserve">e 268|  </w:t>
      </w:r>
    </w:p>
    <w:p w14:paraId="6E1B7B55" w14:textId="77777777" w:rsidR="00635E0A" w:rsidRPr="00635E0A" w:rsidRDefault="00635E0A" w:rsidP="00635E0A">
      <w:pPr>
        <w:spacing w:line="245" w:lineRule="auto"/>
        <w:ind w:left="140" w:right="-144"/>
        <w:jc w:val="both"/>
        <w:rPr>
          <w:rFonts w:ascii="Calibri" w:eastAsia="Calibri" w:hAnsi="Calibri" w:cs="Calibri"/>
          <w:color w:val="363435"/>
          <w:sz w:val="21"/>
          <w:szCs w:val="21"/>
        </w:rPr>
      </w:pP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উত্তরপ্রদেশঃ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কানপুর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মোরাদাবাদ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ইটাওয়া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আগ্রা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মীরাট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হাথরাস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14:paraId="2F575887" w14:textId="77777777" w:rsidR="00635E0A" w:rsidRPr="00635E0A" w:rsidRDefault="00635E0A" w:rsidP="00635E0A">
      <w:pPr>
        <w:spacing w:line="245" w:lineRule="auto"/>
        <w:ind w:left="140" w:right="-144"/>
        <w:jc w:val="both"/>
        <w:rPr>
          <w:rFonts w:ascii="Calibri" w:eastAsia="Calibri" w:hAnsi="Calibri" w:cs="Calibri"/>
          <w:color w:val="363435"/>
          <w:sz w:val="21"/>
          <w:szCs w:val="21"/>
        </w:rPr>
      </w:pP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মধ্যপ্রদেশঃ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গোয়ালিয়র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জব্বলপুর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ইন্দোর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উজ্জয়িনী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ভোপাল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দেওয়াস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14:paraId="44EBF534" w14:textId="77777777" w:rsidR="00635E0A" w:rsidRPr="00635E0A" w:rsidRDefault="00635E0A" w:rsidP="00635E0A">
      <w:pPr>
        <w:spacing w:line="245" w:lineRule="auto"/>
        <w:ind w:left="140" w:right="-144"/>
        <w:jc w:val="both"/>
        <w:rPr>
          <w:rFonts w:ascii="Calibri" w:eastAsia="Calibri" w:hAnsi="Calibri" w:cs="Calibri"/>
          <w:color w:val="363435"/>
          <w:sz w:val="21"/>
          <w:szCs w:val="21"/>
        </w:rPr>
      </w:pP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রাজস্থানঃ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উদয়পুর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ভিলওয়াড়া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কোটা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ভবানীমণ্ডি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জয়পুর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14:paraId="2B2AB4A4" w14:textId="77777777" w:rsidR="00635E0A" w:rsidRPr="00635E0A" w:rsidRDefault="00635E0A" w:rsidP="00635E0A">
      <w:pPr>
        <w:spacing w:line="245" w:lineRule="auto"/>
        <w:ind w:left="140" w:right="-144"/>
        <w:jc w:val="both"/>
        <w:rPr>
          <w:rFonts w:ascii="Calibri" w:eastAsia="Calibri" w:hAnsi="Calibri" w:cs="Calibri"/>
          <w:color w:val="363435"/>
          <w:sz w:val="21"/>
          <w:szCs w:val="21"/>
        </w:rPr>
      </w:pP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পশ্চিমবঙ্গঃ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হাওড়া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কলকাতা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মুর্শিদাবাদ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সেরামপুর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ইকিয়া</w:t>
      </w:r>
      <w:proofErr w:type="spellEnd"/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ও</w:t>
      </w:r>
      <w:r w:rsidRPr="00635E0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শ্যামনগর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14:paraId="517B6ABE" w14:textId="77777777" w:rsidR="000C77AC" w:rsidRDefault="000C77AC">
      <w:pPr>
        <w:spacing w:before="5" w:line="40" w:lineRule="exact"/>
        <w:rPr>
          <w:sz w:val="4"/>
          <w:szCs w:val="4"/>
        </w:rPr>
      </w:pPr>
    </w:p>
    <w:p w14:paraId="6418BC68" w14:textId="77777777" w:rsidR="000C77AC" w:rsidRDefault="000C77AC">
      <w:pPr>
        <w:sectPr w:rsidR="000C77AC" w:rsidSect="00635E0A">
          <w:type w:val="continuous"/>
          <w:pgSz w:w="12480" w:h="16080"/>
          <w:pgMar w:top="1120" w:right="1040" w:bottom="280" w:left="1060" w:header="720" w:footer="720" w:gutter="0"/>
          <w:cols w:space="720"/>
        </w:sectPr>
      </w:pPr>
    </w:p>
    <w:p w14:paraId="209A332E" w14:textId="77777777" w:rsidR="005270D1" w:rsidRPr="005270D1" w:rsidRDefault="00417DF1" w:rsidP="005765AB">
      <w:pPr>
        <w:spacing w:line="245" w:lineRule="auto"/>
        <w:ind w:left="140" w:right="-144"/>
        <w:jc w:val="both"/>
        <w:rPr>
          <w:rFonts w:ascii="Calibri" w:eastAsia="Calibri" w:hAnsi="Calibri" w:cs="Calibri"/>
          <w:b/>
          <w:color w:val="363435"/>
          <w:sz w:val="21"/>
          <w:szCs w:val="21"/>
        </w:rPr>
      </w:pPr>
      <w:r>
        <w:rPr>
          <w:rFonts w:ascii="Calibri" w:eastAsia="Calibri" w:hAnsi="Calibri" w:cs="Calibri"/>
          <w:b/>
          <w:color w:val="363435"/>
          <w:sz w:val="21"/>
          <w:szCs w:val="21"/>
        </w:rPr>
        <w:lastRenderedPageBreak/>
        <w:t xml:space="preserve">1.   </w:t>
      </w:r>
      <w:r>
        <w:rPr>
          <w:rFonts w:ascii="Calibri" w:eastAsia="Calibri" w:hAnsi="Calibri" w:cs="Calibri"/>
          <w:b/>
          <w:color w:val="363435"/>
          <w:spacing w:val="8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b/>
          <w:color w:val="363435"/>
          <w:sz w:val="21"/>
          <w:szCs w:val="21"/>
        </w:rPr>
        <w:t>কাঁচা</w:t>
      </w:r>
      <w:proofErr w:type="spellEnd"/>
      <w:r w:rsidR="005270D1" w:rsidRPr="005270D1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b/>
          <w:color w:val="363435"/>
          <w:sz w:val="21"/>
          <w:szCs w:val="21"/>
        </w:rPr>
        <w:t>তুলার</w:t>
      </w:r>
      <w:proofErr w:type="spellEnd"/>
      <w:r w:rsidR="005270D1" w:rsidRPr="005270D1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b/>
          <w:color w:val="363435"/>
          <w:sz w:val="21"/>
          <w:szCs w:val="21"/>
        </w:rPr>
        <w:t>অভাবঃ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দেশভাগের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ফলে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ভারতীয়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সুতি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বস্ত্র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অনেক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ক্ষতিগ্রস্থ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হয়েছিল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কারণ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বেশিরভাগ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প্রধান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তুলা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উৎপাদনকারী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অঞ্চল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পাকিস্তানে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চলে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গিয়েছিল</w:t>
      </w:r>
      <w:proofErr w:type="spellEnd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যদিও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কাঁচা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তুলার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উৎপাদন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উন্নত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করার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জন্য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অনেক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অগ্রগতি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হয়েছে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তবে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এর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সরবরাহ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সবসময়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চাহিদার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তুলনায়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কম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হয়েছে</w:t>
      </w:r>
      <w:proofErr w:type="spellEnd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ফলস্বরূপ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দীর্ঘস্থায়ী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প্রধান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তুলার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চাহিদার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বেশিরভাগই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আমদানির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মাধ্যমে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পূরণ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করা</w:t>
      </w:r>
      <w:proofErr w:type="spellEnd"/>
      <w:r w:rsidR="005270D1" w:rsidRPr="005270D1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হয়</w:t>
      </w:r>
      <w:proofErr w:type="spellEnd"/>
      <w:r w:rsidR="005270D1" w:rsidRPr="005270D1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14:paraId="58FA2825" w14:textId="7DF793D2" w:rsidR="003D19EF" w:rsidRPr="003D19EF" w:rsidRDefault="00417DF1" w:rsidP="005765AB">
      <w:pPr>
        <w:spacing w:before="61" w:line="245" w:lineRule="auto"/>
        <w:ind w:left="140"/>
        <w:rPr>
          <w:rFonts w:ascii="Calibri" w:eastAsia="Calibri" w:hAnsi="Calibri" w:cs="Calibri"/>
          <w:b/>
          <w:color w:val="363435"/>
          <w:sz w:val="21"/>
          <w:szCs w:val="21"/>
        </w:rPr>
      </w:pPr>
      <w:r>
        <w:rPr>
          <w:rFonts w:ascii="Calibri" w:eastAsia="Calibri" w:hAnsi="Calibri" w:cs="Calibri"/>
          <w:b/>
          <w:color w:val="363435"/>
          <w:sz w:val="21"/>
          <w:szCs w:val="21"/>
        </w:rPr>
        <w:t xml:space="preserve">2.   </w:t>
      </w:r>
      <w:r w:rsidR="00AB1884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="003D19EF" w:rsidRPr="00AB1884">
        <w:rPr>
          <w:rFonts w:ascii="Nirmala UI" w:eastAsia="Calibri" w:hAnsi="Nirmala UI" w:cs="Nirmala UI"/>
          <w:b/>
          <w:color w:val="363435"/>
          <w:sz w:val="21"/>
          <w:szCs w:val="21"/>
        </w:rPr>
        <w:t>অপ্রচলিত</w:t>
      </w:r>
      <w:proofErr w:type="spellEnd"/>
      <w:r w:rsidR="003D19EF" w:rsidRPr="00AB1884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="003D19EF" w:rsidRPr="00AB1884">
        <w:rPr>
          <w:rFonts w:ascii="Nirmala UI" w:eastAsia="Calibri" w:hAnsi="Nirmala UI" w:cs="Nirmala UI"/>
          <w:b/>
          <w:color w:val="363435"/>
          <w:sz w:val="21"/>
          <w:szCs w:val="21"/>
        </w:rPr>
        <w:t>যন্ত্রপাতিঃ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বেশিরভাগ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টেক্সটাইল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কলগুলিতে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অপ্রচলিত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যন্ত্রপাতি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রয়েছে</w:t>
      </w:r>
      <w:proofErr w:type="spellEnd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এর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ফলে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উৎপাদনশীলতা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কমে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যায়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গুণগত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মান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খারাপ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হয়</w:t>
      </w:r>
      <w:proofErr w:type="spellEnd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উন্নত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দেশগুলিতে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10-15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বছর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আগে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যে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টেক্সটাইল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যন্ত্রপাতি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বসানো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হয়েছিল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তা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পুরানো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অপ্রচলিত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হয়ে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গেছে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যেখানে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ভারতে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প্রায়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60-75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শতাংশ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যন্ত্রপাতি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25-30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বছরের</w:t>
      </w:r>
      <w:proofErr w:type="spellEnd"/>
      <w:r w:rsidR="003D19EF" w:rsidRPr="003D19E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পুরনো</w:t>
      </w:r>
      <w:proofErr w:type="spellEnd"/>
      <w:r w:rsidR="003D19EF" w:rsidRPr="003D19EF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14:paraId="54349EDF" w14:textId="6972F1FA" w:rsidR="00AB1884" w:rsidRPr="00AB1884" w:rsidRDefault="00417DF1" w:rsidP="005765AB">
      <w:pPr>
        <w:spacing w:before="66" w:line="245" w:lineRule="auto"/>
        <w:ind w:left="140" w:right="-38"/>
        <w:jc w:val="both"/>
        <w:rPr>
          <w:rFonts w:ascii="Calibri" w:eastAsia="Calibri" w:hAnsi="Calibri" w:cs="Calibri"/>
          <w:b/>
          <w:color w:val="363435"/>
          <w:sz w:val="21"/>
          <w:szCs w:val="21"/>
        </w:rPr>
      </w:pPr>
      <w:r>
        <w:rPr>
          <w:rFonts w:ascii="Calibri" w:eastAsia="Calibri" w:hAnsi="Calibri" w:cs="Calibri"/>
          <w:b/>
          <w:color w:val="363435"/>
          <w:sz w:val="21"/>
          <w:szCs w:val="21"/>
        </w:rPr>
        <w:t>3</w:t>
      </w:r>
      <w:r w:rsidR="00AB1884">
        <w:rPr>
          <w:rFonts w:ascii="Calibri" w:eastAsia="Calibri" w:hAnsi="Calibri" w:cs="Calibri"/>
          <w:b/>
          <w:color w:val="363435"/>
          <w:sz w:val="21"/>
          <w:szCs w:val="21"/>
        </w:rPr>
        <w:t xml:space="preserve">.  </w:t>
      </w:r>
      <w:proofErr w:type="spellStart"/>
      <w:r w:rsidR="00AB1884" w:rsidRPr="00AB1884">
        <w:rPr>
          <w:rFonts w:ascii="Nirmala UI" w:eastAsia="Calibri" w:hAnsi="Nirmala UI" w:cs="Nirmala UI"/>
          <w:b/>
          <w:color w:val="363435"/>
          <w:sz w:val="21"/>
          <w:szCs w:val="21"/>
        </w:rPr>
        <w:t>অনিয়মিত</w:t>
      </w:r>
      <w:proofErr w:type="spellEnd"/>
      <w:r w:rsidR="00AB1884" w:rsidRPr="00AB1884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="00AB1884" w:rsidRPr="00AB1884">
        <w:rPr>
          <w:rFonts w:ascii="Nirmala UI" w:eastAsia="Calibri" w:hAnsi="Nirmala UI" w:cs="Nirmala UI"/>
          <w:b/>
          <w:color w:val="363435"/>
          <w:sz w:val="21"/>
          <w:szCs w:val="21"/>
        </w:rPr>
        <w:t>বিদ্যু</w:t>
      </w:r>
      <w:proofErr w:type="spellEnd"/>
      <w:r w:rsidR="00AB1884" w:rsidRPr="00AB1884">
        <w:rPr>
          <w:rFonts w:ascii="Nirmala UI" w:eastAsia="Calibri" w:hAnsi="Nirmala UI" w:cs="Nirmala UI"/>
          <w:b/>
          <w:color w:val="363435"/>
          <w:sz w:val="21"/>
          <w:szCs w:val="21"/>
        </w:rPr>
        <w:t>ৎ</w:t>
      </w:r>
      <w:r w:rsidR="00AB1884" w:rsidRPr="00AB1884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="00AB1884" w:rsidRPr="00AB1884">
        <w:rPr>
          <w:rFonts w:ascii="Nirmala UI" w:eastAsia="Calibri" w:hAnsi="Nirmala UI" w:cs="Nirmala UI"/>
          <w:b/>
          <w:color w:val="363435"/>
          <w:sz w:val="21"/>
          <w:szCs w:val="21"/>
        </w:rPr>
        <w:t>সরবরাহঃ</w:t>
      </w:r>
      <w:proofErr w:type="spellEnd"/>
      <w:r w:rsidR="00AB1884"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AB1884" w:rsidRPr="00AB1884">
        <w:rPr>
          <w:rFonts w:ascii="Nirmala UI" w:eastAsia="Calibri" w:hAnsi="Nirmala UI" w:cs="Nirmala UI"/>
          <w:color w:val="363435"/>
          <w:sz w:val="21"/>
          <w:szCs w:val="21"/>
        </w:rPr>
        <w:t>বেশিরভাগ</w:t>
      </w:r>
      <w:proofErr w:type="spellEnd"/>
      <w:r w:rsidR="00AB1884"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AB1884" w:rsidRPr="00AB1884">
        <w:rPr>
          <w:rFonts w:ascii="Nirmala UI" w:eastAsia="Calibri" w:hAnsi="Nirmala UI" w:cs="Nirmala UI"/>
          <w:color w:val="363435"/>
          <w:sz w:val="21"/>
          <w:szCs w:val="21"/>
        </w:rPr>
        <w:t>সুতি</w:t>
      </w:r>
      <w:proofErr w:type="spellEnd"/>
      <w:r w:rsidR="00AB1884"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AB1884" w:rsidRPr="00AB1884">
        <w:rPr>
          <w:rFonts w:ascii="Nirmala UI" w:eastAsia="Calibri" w:hAnsi="Nirmala UI" w:cs="Nirmala UI"/>
          <w:color w:val="363435"/>
          <w:sz w:val="21"/>
          <w:szCs w:val="21"/>
        </w:rPr>
        <w:t>বস্ত্র</w:t>
      </w:r>
      <w:proofErr w:type="spellEnd"/>
      <w:r w:rsidR="00AB1884"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AB1884" w:rsidRPr="00AB1884">
        <w:rPr>
          <w:rFonts w:ascii="Nirmala UI" w:eastAsia="Calibri" w:hAnsi="Nirmala UI" w:cs="Nirmala UI"/>
          <w:color w:val="363435"/>
          <w:sz w:val="21"/>
          <w:szCs w:val="21"/>
        </w:rPr>
        <w:t>কলগুলিতে</w:t>
      </w:r>
      <w:proofErr w:type="spellEnd"/>
      <w:r w:rsidR="00AB1884"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AB1884" w:rsidRPr="00AB1884">
        <w:rPr>
          <w:rFonts w:ascii="Nirmala UI" w:eastAsia="Calibri" w:hAnsi="Nirmala UI" w:cs="Nirmala UI"/>
          <w:color w:val="363435"/>
          <w:sz w:val="21"/>
          <w:szCs w:val="21"/>
        </w:rPr>
        <w:t>বিদ্যু</w:t>
      </w:r>
      <w:proofErr w:type="spellEnd"/>
      <w:r w:rsidR="00AB1884" w:rsidRPr="00AB1884">
        <w:rPr>
          <w:rFonts w:ascii="Nirmala UI" w:eastAsia="Calibri" w:hAnsi="Nirmala UI" w:cs="Nirmala UI"/>
          <w:color w:val="363435"/>
          <w:sz w:val="21"/>
          <w:szCs w:val="21"/>
        </w:rPr>
        <w:t>ৎ</w:t>
      </w:r>
      <w:r w:rsidR="00AB1884"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AB1884" w:rsidRPr="00AB1884">
        <w:rPr>
          <w:rFonts w:ascii="Nirmala UI" w:eastAsia="Calibri" w:hAnsi="Nirmala UI" w:cs="Nirmala UI"/>
          <w:color w:val="363435"/>
          <w:sz w:val="21"/>
          <w:szCs w:val="21"/>
        </w:rPr>
        <w:t>সরবরাহ</w:t>
      </w:r>
      <w:proofErr w:type="spellEnd"/>
      <w:r w:rsidR="00AB1884"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AB1884" w:rsidRPr="00AB1884">
        <w:rPr>
          <w:rFonts w:ascii="Nirmala UI" w:eastAsia="Calibri" w:hAnsi="Nirmala UI" w:cs="Nirmala UI"/>
          <w:color w:val="363435"/>
          <w:sz w:val="21"/>
          <w:szCs w:val="21"/>
        </w:rPr>
        <w:t>অনিয়মিত</w:t>
      </w:r>
      <w:proofErr w:type="spellEnd"/>
      <w:r w:rsidR="00AB1884"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AB1884" w:rsidRPr="00AB1884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="00AB1884"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AB1884" w:rsidRPr="00AB1884">
        <w:rPr>
          <w:rFonts w:ascii="Nirmala UI" w:eastAsia="Calibri" w:hAnsi="Nirmala UI" w:cs="Nirmala UI"/>
          <w:color w:val="363435"/>
          <w:sz w:val="21"/>
          <w:szCs w:val="21"/>
        </w:rPr>
        <w:t>অপর্যাপ্ত</w:t>
      </w:r>
      <w:proofErr w:type="spellEnd"/>
      <w:r w:rsidR="00AB1884"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AB1884" w:rsidRPr="00AB1884">
        <w:rPr>
          <w:rFonts w:ascii="Nirmala UI" w:eastAsia="Calibri" w:hAnsi="Nirmala UI" w:cs="Nirmala UI"/>
          <w:color w:val="363435"/>
          <w:sz w:val="21"/>
          <w:szCs w:val="21"/>
        </w:rPr>
        <w:t>যা</w:t>
      </w:r>
      <w:proofErr w:type="spellEnd"/>
      <w:r w:rsidR="00AB1884"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AB1884" w:rsidRPr="00AB1884">
        <w:rPr>
          <w:rFonts w:ascii="Nirmala UI" w:eastAsia="Calibri" w:hAnsi="Nirmala UI" w:cs="Nirmala UI"/>
          <w:color w:val="363435"/>
          <w:sz w:val="21"/>
          <w:szCs w:val="21"/>
        </w:rPr>
        <w:t>উৎপাদনের</w:t>
      </w:r>
      <w:proofErr w:type="spellEnd"/>
      <w:r w:rsidR="00AB1884"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AB1884" w:rsidRPr="00AB1884">
        <w:rPr>
          <w:rFonts w:ascii="Nirmala UI" w:eastAsia="Calibri" w:hAnsi="Nirmala UI" w:cs="Nirmala UI"/>
          <w:color w:val="363435"/>
          <w:sz w:val="21"/>
          <w:szCs w:val="21"/>
        </w:rPr>
        <w:t>উপর</w:t>
      </w:r>
      <w:proofErr w:type="spellEnd"/>
      <w:r w:rsidR="00AB1884"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AB1884" w:rsidRPr="00AB1884">
        <w:rPr>
          <w:rFonts w:ascii="Nirmala UI" w:eastAsia="Calibri" w:hAnsi="Nirmala UI" w:cs="Nirmala UI"/>
          <w:color w:val="363435"/>
          <w:sz w:val="21"/>
          <w:szCs w:val="21"/>
        </w:rPr>
        <w:t>বিরূপ</w:t>
      </w:r>
      <w:proofErr w:type="spellEnd"/>
      <w:r w:rsidR="00AB1884"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AB1884" w:rsidRPr="00AB1884">
        <w:rPr>
          <w:rFonts w:ascii="Nirmala UI" w:eastAsia="Calibri" w:hAnsi="Nirmala UI" w:cs="Nirmala UI"/>
          <w:color w:val="363435"/>
          <w:sz w:val="21"/>
          <w:szCs w:val="21"/>
        </w:rPr>
        <w:t>প্রভাব</w:t>
      </w:r>
      <w:proofErr w:type="spellEnd"/>
      <w:r w:rsidR="00AB1884"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AB1884" w:rsidRPr="00AB1884">
        <w:rPr>
          <w:rFonts w:ascii="Nirmala UI" w:eastAsia="Calibri" w:hAnsi="Nirmala UI" w:cs="Nirmala UI"/>
          <w:color w:val="363435"/>
          <w:sz w:val="21"/>
          <w:szCs w:val="21"/>
        </w:rPr>
        <w:t>ফেলে</w:t>
      </w:r>
      <w:proofErr w:type="spellEnd"/>
      <w:r w:rsidR="00AB1884" w:rsidRPr="00AB1884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14:paraId="7D341206" w14:textId="74D766A4" w:rsidR="00AB1884" w:rsidRPr="00AB1884" w:rsidRDefault="00AB1884" w:rsidP="005765AB">
      <w:pPr>
        <w:spacing w:before="61" w:line="245" w:lineRule="auto"/>
        <w:ind w:left="140" w:right="-38"/>
        <w:rPr>
          <w:rFonts w:ascii="Calibri" w:eastAsia="Calibri" w:hAnsi="Calibri" w:cs="Calibri"/>
          <w:b/>
          <w:color w:val="363435"/>
          <w:sz w:val="21"/>
          <w:szCs w:val="21"/>
        </w:rPr>
      </w:pPr>
      <w:r>
        <w:rPr>
          <w:rFonts w:ascii="Calibri" w:eastAsia="Calibri" w:hAnsi="Calibri" w:cs="Calibri"/>
          <w:b/>
          <w:color w:val="363435"/>
          <w:sz w:val="21"/>
          <w:szCs w:val="21"/>
        </w:rPr>
        <w:t xml:space="preserve">4.   </w:t>
      </w:r>
      <w:proofErr w:type="spellStart"/>
      <w:r w:rsidRPr="00AB1884">
        <w:rPr>
          <w:rFonts w:ascii="Nirmala UI" w:eastAsia="Calibri" w:hAnsi="Nirmala UI" w:cs="Nirmala UI"/>
          <w:b/>
          <w:color w:val="363435"/>
          <w:sz w:val="21"/>
          <w:szCs w:val="21"/>
        </w:rPr>
        <w:t>শ্রমের</w:t>
      </w:r>
      <w:proofErr w:type="spellEnd"/>
      <w:r w:rsidRPr="00AB1884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b/>
          <w:color w:val="363435"/>
          <w:sz w:val="21"/>
          <w:szCs w:val="21"/>
        </w:rPr>
        <w:t>কম</w:t>
      </w:r>
      <w:proofErr w:type="spellEnd"/>
      <w:r w:rsidRPr="00AB1884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b/>
          <w:color w:val="363435"/>
          <w:sz w:val="21"/>
          <w:szCs w:val="21"/>
        </w:rPr>
        <w:t>উৎপাদনশীলতাঃ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কিছু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উন্নত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দেশের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তুলনায়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ভারতে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শ্রমের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উৎপাদনশীলতা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অত্যন্ত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কম</w:t>
      </w:r>
      <w:proofErr w:type="spellEnd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জাপানে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গড়ে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30</w:t>
      </w:r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টি</w:t>
      </w:r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তাঁত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মার্কিন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যুক্তরাষ্ট্রে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60</w:t>
      </w:r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টি</w:t>
      </w:r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তাঁতের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তুলনায়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ভারতে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গড়ে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একজন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শ্রমিক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প্রায়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2</w:t>
      </w:r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টি</w:t>
      </w:r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তাঁত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পরিচালনা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করেন।যদি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একজন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আমেরিকান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শ্রমিকের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উৎপাদনশীলতা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100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হিসাবে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ধরা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হয়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তাহলে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সংশ্লিষ্ট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সংখ্যা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হল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U.K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এর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জন্য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51.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জাপানের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জন্য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33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ভারতের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জন্য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মাত্র</w:t>
      </w:r>
      <w:proofErr w:type="spellEnd"/>
      <w:r w:rsidRPr="00AB1884">
        <w:rPr>
          <w:rFonts w:ascii="Calibri" w:eastAsia="Calibri" w:hAnsi="Calibri" w:cs="Calibri"/>
          <w:color w:val="363435"/>
          <w:sz w:val="21"/>
          <w:szCs w:val="21"/>
        </w:rPr>
        <w:t xml:space="preserve"> 13</w:t>
      </w:r>
      <w:r w:rsidRPr="00AB1884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14:paraId="3EE790FD" w14:textId="77777777" w:rsidR="005765AB" w:rsidRPr="005765AB" w:rsidRDefault="00417DF1" w:rsidP="005765AB">
      <w:pPr>
        <w:spacing w:before="61" w:line="245" w:lineRule="auto"/>
        <w:ind w:left="140" w:right="-38"/>
        <w:jc w:val="both"/>
        <w:rPr>
          <w:rFonts w:ascii="Calibri" w:eastAsia="Calibri" w:hAnsi="Calibri" w:cs="Calibri"/>
          <w:b/>
          <w:color w:val="363435"/>
          <w:sz w:val="21"/>
          <w:szCs w:val="21"/>
        </w:rPr>
      </w:pPr>
      <w:r>
        <w:rPr>
          <w:rFonts w:ascii="Calibri" w:eastAsia="Calibri" w:hAnsi="Calibri" w:cs="Calibri"/>
          <w:b/>
          <w:color w:val="363435"/>
          <w:sz w:val="21"/>
          <w:szCs w:val="21"/>
        </w:rPr>
        <w:t>5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 xml:space="preserve">.    </w:t>
      </w:r>
      <w:proofErr w:type="spellStart"/>
      <w:r w:rsidR="005765AB" w:rsidRPr="005765AB">
        <w:rPr>
          <w:rFonts w:ascii="Nirmala UI" w:eastAsia="Calibri" w:hAnsi="Nirmala UI" w:cs="Nirmala UI"/>
          <w:b/>
          <w:color w:val="363435"/>
          <w:sz w:val="21"/>
          <w:szCs w:val="21"/>
        </w:rPr>
        <w:t>ধর্মঘটঃ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শিল্পক্ষেত্রে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শ্রমিক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ধর্মঘট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সাধারণ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ঘটনা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কিন্তু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শ্রমিক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বাহিনীর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ঘন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ঘন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ধর্মঘটের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কারণে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সুতির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বস্ত্র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অনেক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ক্ষতিগ্রস্ত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হয়</w:t>
      </w:r>
      <w:proofErr w:type="spellEnd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1980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সালে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দীর্ঘস্থায়ী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ধর্মঘট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সংগঠিত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ক্ষেত্রের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জন্য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মারাত্মক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প্রভাব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ফেলেছিল</w:t>
      </w:r>
      <w:proofErr w:type="spellEnd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সরকারের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এই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উপলব্ধি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করতে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সংগঠিত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ক্ষেত্রকে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উৎসাহিত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করার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জন্য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আইন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প্রণয়ন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করতে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প্রায়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23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বছর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সময়</w:t>
      </w:r>
      <w:proofErr w:type="spellEnd"/>
      <w:r w:rsidR="005765AB" w:rsidRPr="005765AB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লেগেছিল</w:t>
      </w:r>
      <w:proofErr w:type="spellEnd"/>
      <w:r w:rsidR="005765AB" w:rsidRPr="005765AB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14:paraId="7E7E3AE2" w14:textId="2CDAA316" w:rsidR="00635E0A" w:rsidRPr="00635E0A" w:rsidRDefault="00635E0A" w:rsidP="00635E0A">
      <w:pPr>
        <w:pStyle w:val="ListParagraph"/>
        <w:numPr>
          <w:ilvl w:val="0"/>
          <w:numId w:val="5"/>
        </w:numPr>
        <w:spacing w:before="120" w:line="245" w:lineRule="auto"/>
        <w:ind w:left="504"/>
        <w:jc w:val="both"/>
        <w:rPr>
          <w:rFonts w:ascii="Nirmala UI" w:eastAsia="Calibri" w:hAnsi="Nirmala UI" w:cs="Nirmala UI"/>
          <w:color w:val="363435"/>
          <w:sz w:val="21"/>
          <w:szCs w:val="21"/>
        </w:rPr>
      </w:pP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কঠোর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প্রতিযোগিতাঃ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ভারতীয়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তুলো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কল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শিল্পকে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পাওয়ারলুম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হ্যান্ডলুম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সেক্টর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সিন্থেটিক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ফাইবার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অন্যান্য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দেশের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পণ্য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থেকে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কঠোর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প্রতিযোগিতার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মুখোমুখি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হতে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হয়</w:t>
      </w:r>
      <w:proofErr w:type="spellEnd"/>
      <w:r w:rsidRPr="00635E0A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14:paraId="3FAC93D9" w14:textId="77777777" w:rsidR="00F300DA" w:rsidRPr="00F300DA" w:rsidRDefault="00417DF1" w:rsidP="00417DF1">
      <w:pPr>
        <w:spacing w:before="61" w:line="245" w:lineRule="auto"/>
        <w:ind w:left="72" w:right="-38" w:hanging="360"/>
        <w:jc w:val="both"/>
        <w:rPr>
          <w:rFonts w:ascii="Calibri" w:eastAsia="Calibri" w:hAnsi="Calibri" w:cs="Calibri"/>
          <w:color w:val="363435"/>
          <w:sz w:val="21"/>
          <w:szCs w:val="21"/>
        </w:rPr>
      </w:pPr>
      <w:r>
        <w:rPr>
          <w:rFonts w:ascii="Calibri" w:eastAsia="Calibri" w:hAnsi="Calibri" w:cs="Calibri"/>
          <w:b/>
          <w:color w:val="363435"/>
          <w:sz w:val="21"/>
          <w:szCs w:val="21"/>
        </w:rPr>
        <w:t>7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 xml:space="preserve">. </w:t>
      </w:r>
      <w:r>
        <w:rPr>
          <w:rFonts w:ascii="Calibri" w:eastAsia="Calibri" w:hAnsi="Calibri" w:cs="Calibri"/>
          <w:b/>
          <w:color w:val="363435"/>
          <w:spacing w:val="44"/>
          <w:sz w:val="21"/>
          <w:szCs w:val="21"/>
        </w:rPr>
        <w:t xml:space="preserve"> </w:t>
      </w:r>
      <w:bookmarkStart w:id="0" w:name="_GoBack"/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অসুস্থ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কলঃ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উপরের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কারণগুলি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এককভাবে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বা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একে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অপরের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সাথে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কাজ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করার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ফলে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অনেক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অসুস্থ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কল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তৈরি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হয়েছে</w:t>
      </w:r>
      <w:proofErr w:type="spellEnd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প্রায়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177</w:t>
      </w:r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টি</w:t>
      </w:r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কলকে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অসুস্থ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কল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হিসাবে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ঘোষণা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করা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হয়েছে</w:t>
      </w:r>
      <w:proofErr w:type="spellEnd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1975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সালে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প্রতিষ্ঠিত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ন্যাশনাল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টেক্সটাইল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কর্পোরেশন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অসুস্থ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কলগুলি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এড়ানোর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চেষ্টা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করে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চলেছে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125</w:t>
      </w:r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টি</w:t>
      </w:r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অসুস্থ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কলগুলির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প্রশাসনের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দায়িত্ব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গ্রহণ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করেছে</w:t>
      </w:r>
      <w:proofErr w:type="spellEnd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ভারতে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তুলা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শিল্পের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গুরুত্বঃ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ভারত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বিশ্বের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অন্যতম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প্রধান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তুলা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বস্ত্র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উৎপাদক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ও</w:t>
      </w:r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রপ্তানিকারক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দেশ</w:t>
      </w:r>
      <w:proofErr w:type="spellEnd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lastRenderedPageBreak/>
        <w:t>এই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দেশের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একটি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উল্লেখযোগ্য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জনগোষ্ঠীকে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কর্মসংস্থান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প্রদান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করে</w:t>
      </w:r>
      <w:proofErr w:type="spellEnd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ভারতের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শ্রমিকের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প্রায়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20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শতাংশ</w:t>
      </w:r>
      <w:proofErr w:type="spellEnd"/>
      <w:r w:rsidR="00F300DA" w:rsidRPr="00F300DA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F300DA" w:rsidRPr="00F300DA">
        <w:rPr>
          <w:rFonts w:ascii="Nirmala UI" w:eastAsia="Calibri" w:hAnsi="Nirmala UI" w:cs="Nirmala UI"/>
          <w:color w:val="363435"/>
          <w:sz w:val="21"/>
          <w:szCs w:val="21"/>
        </w:rPr>
        <w:t>হল</w:t>
      </w:r>
      <w:bookmarkEnd w:id="0"/>
      <w:proofErr w:type="spellEnd"/>
    </w:p>
    <w:p w14:paraId="53708332" w14:textId="22EB807A" w:rsidR="000C77AC" w:rsidRDefault="000C77AC">
      <w:pPr>
        <w:spacing w:before="61" w:line="245" w:lineRule="auto"/>
        <w:ind w:left="500" w:right="-38" w:hanging="360"/>
        <w:jc w:val="both"/>
        <w:rPr>
          <w:rFonts w:ascii="Calibri" w:eastAsia="Calibri" w:hAnsi="Calibri" w:cs="Calibri"/>
          <w:sz w:val="21"/>
          <w:szCs w:val="21"/>
        </w:rPr>
      </w:pPr>
    </w:p>
    <w:p w14:paraId="1E65EA0F" w14:textId="77777777" w:rsidR="000C77AC" w:rsidRDefault="00417DF1">
      <w:pPr>
        <w:spacing w:line="200" w:lineRule="exact"/>
        <w:rPr>
          <w:rFonts w:ascii="Calibri" w:eastAsia="Calibri" w:hAnsi="Calibri" w:cs="Calibri"/>
          <w:sz w:val="21"/>
          <w:szCs w:val="21"/>
        </w:rPr>
      </w:pPr>
      <w:r>
        <w:br w:type="column"/>
      </w:r>
      <w:proofErr w:type="gramStart"/>
      <w:r>
        <w:rPr>
          <w:rFonts w:ascii="Calibri" w:eastAsia="Calibri" w:hAnsi="Calibri" w:cs="Calibri"/>
          <w:color w:val="363435"/>
          <w:position w:val="1"/>
          <w:sz w:val="21"/>
          <w:szCs w:val="21"/>
        </w:rPr>
        <w:lastRenderedPageBreak/>
        <w:t>en</w:t>
      </w:r>
      <w:r>
        <w:rPr>
          <w:rFonts w:ascii="Calibri" w:eastAsia="Calibri" w:hAnsi="Calibri" w:cs="Calibri"/>
          <w:color w:val="363435"/>
          <w:spacing w:val="-4"/>
          <w:position w:val="1"/>
          <w:sz w:val="21"/>
          <w:szCs w:val="21"/>
        </w:rPr>
        <w:t>g</w:t>
      </w:r>
      <w:r>
        <w:rPr>
          <w:rFonts w:ascii="Calibri" w:eastAsia="Calibri" w:hAnsi="Calibri" w:cs="Calibri"/>
          <w:color w:val="363435"/>
          <w:position w:val="1"/>
          <w:sz w:val="21"/>
          <w:szCs w:val="21"/>
        </w:rPr>
        <w:t>a</w:t>
      </w:r>
      <w:r>
        <w:rPr>
          <w:rFonts w:ascii="Calibri" w:eastAsia="Calibri" w:hAnsi="Calibri" w:cs="Calibri"/>
          <w:color w:val="363435"/>
          <w:spacing w:val="-2"/>
          <w:position w:val="1"/>
          <w:sz w:val="21"/>
          <w:szCs w:val="21"/>
        </w:rPr>
        <w:t>g</w:t>
      </w:r>
      <w:r>
        <w:rPr>
          <w:rFonts w:ascii="Calibri" w:eastAsia="Calibri" w:hAnsi="Calibri" w:cs="Calibri"/>
          <w:color w:val="363435"/>
          <w:position w:val="1"/>
          <w:sz w:val="21"/>
          <w:szCs w:val="21"/>
        </w:rPr>
        <w:t xml:space="preserve">ed </w:t>
      </w:r>
      <w:r>
        <w:rPr>
          <w:rFonts w:ascii="Calibri" w:eastAsia="Calibri" w:hAnsi="Calibri" w:cs="Calibri"/>
          <w:color w:val="363435"/>
          <w:spacing w:val="20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position w:val="1"/>
          <w:sz w:val="21"/>
          <w:szCs w:val="21"/>
        </w:rPr>
        <w:t>in</w:t>
      </w:r>
      <w:proofErr w:type="gramEnd"/>
      <w:r>
        <w:rPr>
          <w:rFonts w:ascii="Calibri" w:eastAsia="Calibri" w:hAnsi="Calibri" w:cs="Calibri"/>
          <w:color w:val="363435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20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position w:val="1"/>
          <w:sz w:val="21"/>
          <w:szCs w:val="21"/>
        </w:rPr>
        <w:t xml:space="preserve">this </w:t>
      </w:r>
      <w:r>
        <w:rPr>
          <w:rFonts w:ascii="Calibri" w:eastAsia="Calibri" w:hAnsi="Calibri" w:cs="Calibri"/>
          <w:color w:val="363435"/>
          <w:spacing w:val="20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position w:val="1"/>
          <w:sz w:val="21"/>
          <w:szCs w:val="21"/>
        </w:rPr>
        <w:t>indu</w:t>
      </w:r>
      <w:r>
        <w:rPr>
          <w:rFonts w:ascii="Calibri" w:eastAsia="Calibri" w:hAnsi="Calibri" w:cs="Calibri"/>
          <w:color w:val="363435"/>
          <w:spacing w:val="-2"/>
          <w:position w:val="1"/>
          <w:sz w:val="21"/>
          <w:szCs w:val="21"/>
        </w:rPr>
        <w:t>s</w:t>
      </w:r>
      <w:r>
        <w:rPr>
          <w:rFonts w:ascii="Calibri" w:eastAsia="Calibri" w:hAnsi="Calibri" w:cs="Calibri"/>
          <w:color w:val="363435"/>
          <w:position w:val="1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1"/>
          <w:position w:val="1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pacing w:val="-14"/>
          <w:position w:val="1"/>
          <w:sz w:val="21"/>
          <w:szCs w:val="21"/>
        </w:rPr>
        <w:t>y</w:t>
      </w:r>
      <w:r>
        <w:rPr>
          <w:rFonts w:ascii="Calibri" w:eastAsia="Calibri" w:hAnsi="Calibri" w:cs="Calibri"/>
          <w:color w:val="363435"/>
          <w:position w:val="1"/>
          <w:sz w:val="21"/>
          <w:szCs w:val="21"/>
        </w:rPr>
        <w:t xml:space="preserve">. </w:t>
      </w:r>
      <w:r>
        <w:rPr>
          <w:rFonts w:ascii="Calibri" w:eastAsia="Calibri" w:hAnsi="Calibri" w:cs="Calibri"/>
          <w:color w:val="363435"/>
          <w:spacing w:val="20"/>
          <w:position w:val="1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color w:val="363435"/>
          <w:position w:val="1"/>
          <w:sz w:val="21"/>
          <w:szCs w:val="21"/>
        </w:rPr>
        <w:t xml:space="preserve">The </w:t>
      </w:r>
      <w:r>
        <w:rPr>
          <w:rFonts w:ascii="Calibri" w:eastAsia="Calibri" w:hAnsi="Calibri" w:cs="Calibri"/>
          <w:color w:val="363435"/>
          <w:spacing w:val="20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2"/>
          <w:position w:val="1"/>
          <w:sz w:val="21"/>
          <w:szCs w:val="21"/>
        </w:rPr>
        <w:t>c</w:t>
      </w:r>
      <w:r>
        <w:rPr>
          <w:rFonts w:ascii="Calibri" w:eastAsia="Calibri" w:hAnsi="Calibri" w:cs="Calibri"/>
          <w:color w:val="363435"/>
          <w:position w:val="1"/>
          <w:sz w:val="21"/>
          <w:szCs w:val="21"/>
        </w:rPr>
        <w:t>ot</w:t>
      </w:r>
      <w:r>
        <w:rPr>
          <w:rFonts w:ascii="Calibri" w:eastAsia="Calibri" w:hAnsi="Calibri" w:cs="Calibri"/>
          <w:color w:val="363435"/>
          <w:spacing w:val="-2"/>
          <w:position w:val="1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position w:val="1"/>
          <w:sz w:val="21"/>
          <w:szCs w:val="21"/>
        </w:rPr>
        <w:t>on</w:t>
      </w:r>
      <w:proofErr w:type="gramEnd"/>
      <w:r>
        <w:rPr>
          <w:rFonts w:ascii="Calibri" w:eastAsia="Calibri" w:hAnsi="Calibri" w:cs="Calibri"/>
          <w:color w:val="363435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12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2"/>
          <w:position w:val="1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-3"/>
          <w:position w:val="1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pacing w:val="1"/>
          <w:position w:val="1"/>
          <w:sz w:val="21"/>
          <w:szCs w:val="21"/>
        </w:rPr>
        <w:t>x</w:t>
      </w:r>
      <w:r>
        <w:rPr>
          <w:rFonts w:ascii="Calibri" w:eastAsia="Calibri" w:hAnsi="Calibri" w:cs="Calibri"/>
          <w:color w:val="363435"/>
          <w:position w:val="1"/>
          <w:sz w:val="21"/>
          <w:szCs w:val="21"/>
        </w:rPr>
        <w:t xml:space="preserve">tile </w:t>
      </w:r>
      <w:r>
        <w:rPr>
          <w:rFonts w:ascii="Calibri" w:eastAsia="Calibri" w:hAnsi="Calibri" w:cs="Calibri"/>
          <w:color w:val="363435"/>
          <w:spacing w:val="17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position w:val="1"/>
          <w:sz w:val="21"/>
          <w:szCs w:val="21"/>
        </w:rPr>
        <w:t>indu</w:t>
      </w:r>
      <w:r>
        <w:rPr>
          <w:rFonts w:ascii="Calibri" w:eastAsia="Calibri" w:hAnsi="Calibri" w:cs="Calibri"/>
          <w:color w:val="363435"/>
          <w:spacing w:val="-2"/>
          <w:position w:val="1"/>
          <w:sz w:val="21"/>
          <w:szCs w:val="21"/>
        </w:rPr>
        <w:t>s</w:t>
      </w:r>
      <w:r>
        <w:rPr>
          <w:rFonts w:ascii="Calibri" w:eastAsia="Calibri" w:hAnsi="Calibri" w:cs="Calibri"/>
          <w:color w:val="363435"/>
          <w:position w:val="1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1"/>
          <w:position w:val="1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position w:val="1"/>
          <w:sz w:val="21"/>
          <w:szCs w:val="21"/>
        </w:rPr>
        <w:t>y</w:t>
      </w:r>
    </w:p>
    <w:p w14:paraId="46D11392" w14:textId="77777777" w:rsidR="000C77AC" w:rsidRDefault="00417DF1">
      <w:pPr>
        <w:spacing w:before="6" w:line="245" w:lineRule="auto"/>
        <w:ind w:right="122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emains</w:t>
      </w:r>
      <w:proofErr w:type="gramEnd"/>
      <w:r>
        <w:rPr>
          <w:rFonts w:ascii="Calibri" w:eastAsia="Calibri" w:hAnsi="Calibri" w:cs="Calibri"/>
          <w:color w:val="363435"/>
          <w:spacing w:val="4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the</w:t>
      </w:r>
      <w:r>
        <w:rPr>
          <w:rFonts w:ascii="Calibri" w:eastAsia="Calibri" w:hAnsi="Calibri" w:cs="Calibri"/>
          <w:color w:val="363435"/>
          <w:spacing w:val="4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la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g</w:t>
      </w:r>
      <w:r>
        <w:rPr>
          <w:rFonts w:ascii="Calibri" w:eastAsia="Calibri" w:hAnsi="Calibri" w:cs="Calibri"/>
          <w:color w:val="363435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s</w:t>
      </w:r>
      <w:r>
        <w:rPr>
          <w:rFonts w:ascii="Calibri" w:eastAsia="Calibri" w:hAnsi="Calibri" w:cs="Calibri"/>
          <w:color w:val="363435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4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o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pacing w:val="-4"/>
          <w:sz w:val="21"/>
          <w:szCs w:val="21"/>
        </w:rPr>
        <w:t>g</w:t>
      </w:r>
      <w:r>
        <w:rPr>
          <w:rFonts w:ascii="Calibri" w:eastAsia="Calibri" w:hAnsi="Calibri" w:cs="Calibri"/>
          <w:color w:val="363435"/>
          <w:sz w:val="21"/>
          <w:szCs w:val="21"/>
        </w:rPr>
        <w:t>ani</w:t>
      </w:r>
      <w:r>
        <w:rPr>
          <w:rFonts w:ascii="Calibri" w:eastAsia="Calibri" w:hAnsi="Calibri" w:cs="Calibri"/>
          <w:color w:val="363435"/>
          <w:spacing w:val="-5"/>
          <w:sz w:val="21"/>
          <w:szCs w:val="21"/>
        </w:rPr>
        <w:t>z</w:t>
      </w:r>
      <w:r>
        <w:rPr>
          <w:rFonts w:ascii="Calibri" w:eastAsia="Calibri" w:hAnsi="Calibri" w:cs="Calibri"/>
          <w:color w:val="363435"/>
          <w:sz w:val="21"/>
          <w:szCs w:val="21"/>
        </w:rPr>
        <w:t>ed</w:t>
      </w:r>
      <w:r>
        <w:rPr>
          <w:rFonts w:ascii="Calibri" w:eastAsia="Calibri" w:hAnsi="Calibri" w:cs="Calibri"/>
          <w:color w:val="363435"/>
          <w:spacing w:val="4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modern</w:t>
      </w:r>
      <w:r>
        <w:rPr>
          <w:rFonts w:ascii="Calibri" w:eastAsia="Calibri" w:hAnsi="Calibri" w:cs="Calibri"/>
          <w:color w:val="363435"/>
          <w:spacing w:val="4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indu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s</w:t>
      </w:r>
      <w:r>
        <w:rPr>
          <w:rFonts w:ascii="Calibri" w:eastAsia="Calibri" w:hAnsi="Calibri" w:cs="Calibri"/>
          <w:color w:val="363435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y</w:t>
      </w:r>
      <w:r>
        <w:rPr>
          <w:rFonts w:ascii="Calibri" w:eastAsia="Calibri" w:hAnsi="Calibri" w:cs="Calibri"/>
          <w:color w:val="363435"/>
          <w:spacing w:val="4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in</w:t>
      </w:r>
      <w:r>
        <w:rPr>
          <w:rFonts w:ascii="Calibri" w:eastAsia="Calibri" w:hAnsi="Calibri" w:cs="Calibri"/>
          <w:color w:val="363435"/>
          <w:spacing w:val="4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the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color w:val="363435"/>
          <w:sz w:val="21"/>
          <w:szCs w:val="21"/>
        </w:rPr>
        <w:t>ou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n</w:t>
      </w:r>
      <w:r>
        <w:rPr>
          <w:rFonts w:ascii="Calibri" w:eastAsia="Calibri" w:hAnsi="Calibri" w:cs="Calibri"/>
          <w:color w:val="363435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pacing w:val="-14"/>
          <w:sz w:val="21"/>
          <w:szCs w:val="21"/>
        </w:rPr>
        <w:t>y</w:t>
      </w:r>
      <w:r>
        <w:rPr>
          <w:rFonts w:ascii="Calibri" w:eastAsia="Calibri" w:hAnsi="Calibri" w:cs="Calibri"/>
          <w:color w:val="363435"/>
          <w:sz w:val="21"/>
          <w:szCs w:val="21"/>
        </w:rPr>
        <w:t>.</w:t>
      </w:r>
    </w:p>
    <w:p w14:paraId="5DE8A4E0" w14:textId="77777777" w:rsidR="000C77AC" w:rsidRDefault="000C77AC">
      <w:pPr>
        <w:spacing w:before="1" w:line="120" w:lineRule="exact"/>
        <w:rPr>
          <w:sz w:val="12"/>
          <w:szCs w:val="12"/>
        </w:rPr>
      </w:pPr>
    </w:p>
    <w:p w14:paraId="410A013D" w14:textId="77777777" w:rsidR="000C77AC" w:rsidRDefault="00417DF1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color w:val="363435"/>
          <w:sz w:val="21"/>
          <w:szCs w:val="21"/>
        </w:rPr>
        <w:t>G</w:t>
      </w:r>
      <w:r>
        <w:rPr>
          <w:rFonts w:ascii="Calibri" w:eastAsia="Calibri" w:hAnsi="Calibri" w:cs="Calibri"/>
          <w:b/>
          <w:color w:val="363435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ernme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n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t Initi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ti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es:</w:t>
      </w:r>
    </w:p>
    <w:p w14:paraId="37DE4F29" w14:textId="77777777" w:rsidR="000C77AC" w:rsidRDefault="00417DF1">
      <w:pPr>
        <w:tabs>
          <w:tab w:val="left" w:pos="360"/>
        </w:tabs>
        <w:spacing w:before="46" w:line="245" w:lineRule="auto"/>
        <w:ind w:left="360" w:right="122" w:hanging="36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>●</w:t>
      </w:r>
      <w:r>
        <w:rPr>
          <w:rFonts w:ascii="Calibri" w:eastAsia="Calibri" w:hAnsi="Calibri" w:cs="Calibri"/>
          <w:color w:val="363435"/>
          <w:sz w:val="21"/>
          <w:szCs w:val="21"/>
        </w:rPr>
        <w:tab/>
      </w:r>
      <w:proofErr w:type="spellStart"/>
      <w:r>
        <w:rPr>
          <w:rFonts w:ascii="Calibri" w:eastAsia="Calibri" w:hAnsi="Calibri" w:cs="Calibri"/>
          <w:b/>
          <w:color w:val="363435"/>
          <w:sz w:val="21"/>
          <w:szCs w:val="21"/>
        </w:rPr>
        <w:t>Fib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r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e</w:t>
      </w:r>
      <w:proofErr w:type="spellEnd"/>
      <w:r>
        <w:rPr>
          <w:rFonts w:ascii="Calibri" w:eastAsia="Calibri" w:hAnsi="Calibri" w:cs="Calibri"/>
          <w:b/>
          <w:color w:val="363435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r</w:t>
      </w:r>
      <w:r>
        <w:rPr>
          <w:rFonts w:ascii="Calibri" w:eastAsia="Calibri" w:hAnsi="Calibri" w:cs="Calibri"/>
          <w:b/>
          <w:color w:val="363435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olution:</w:t>
      </w:r>
      <w:r>
        <w:rPr>
          <w:rFonts w:ascii="Calibri" w:eastAsia="Calibri" w:hAnsi="Calibri" w:cs="Calibri"/>
          <w:b/>
          <w:color w:val="363435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The</w:t>
      </w:r>
      <w:r>
        <w:rPr>
          <w:rFonts w:ascii="Calibri" w:eastAsia="Calibri" w:hAnsi="Calibri" w:cs="Calibri"/>
          <w:color w:val="363435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go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color w:val="363435"/>
          <w:sz w:val="21"/>
          <w:szCs w:val="21"/>
        </w:rPr>
        <w:t>ernme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n</w:t>
      </w:r>
      <w:r>
        <w:rPr>
          <w:rFonts w:ascii="Calibri" w:eastAsia="Calibri" w:hAnsi="Calibri" w:cs="Calibri"/>
          <w:color w:val="363435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has</w:t>
      </w:r>
      <w:r>
        <w:rPr>
          <w:rFonts w:ascii="Calibri" w:eastAsia="Calibri" w:hAnsi="Calibri" w:cs="Calibri"/>
          <w:color w:val="363435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launched</w:t>
      </w:r>
      <w:r>
        <w:rPr>
          <w:rFonts w:ascii="Calibri" w:eastAsia="Calibri" w:hAnsi="Calibri" w:cs="Calibri"/>
          <w:color w:val="363435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the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Sil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er</w:t>
      </w:r>
      <w:r>
        <w:rPr>
          <w:rFonts w:ascii="Calibri" w:eastAsia="Calibri" w:hAnsi="Calibri" w:cs="Calibri"/>
          <w:b/>
          <w:color w:val="363435"/>
          <w:spacing w:val="8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3435"/>
          <w:sz w:val="21"/>
          <w:szCs w:val="21"/>
        </w:rPr>
        <w:t>Fib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r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e</w:t>
      </w:r>
      <w:proofErr w:type="spellEnd"/>
      <w:r>
        <w:rPr>
          <w:rFonts w:ascii="Calibri" w:eastAsia="Calibri" w:hAnsi="Calibri" w:cs="Calibri"/>
          <w:b/>
          <w:color w:val="363435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b/>
          <w:color w:val="363435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 xml:space="preserve">olution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o</w:t>
      </w:r>
      <w:r>
        <w:rPr>
          <w:rFonts w:ascii="Calibri" w:eastAsia="Calibri" w:hAnsi="Calibri" w:cs="Calibri"/>
          <w:color w:val="363435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boo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s</w:t>
      </w:r>
      <w:r>
        <w:rPr>
          <w:rFonts w:ascii="Calibri" w:eastAsia="Calibri" w:hAnsi="Calibri" w:cs="Calibri"/>
          <w:color w:val="363435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the</w:t>
      </w:r>
      <w:r>
        <w:rPr>
          <w:rFonts w:ascii="Calibri" w:eastAsia="Calibri" w:hAnsi="Calibri" w:cs="Calibri"/>
          <w:color w:val="363435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p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oduction of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color w:val="363435"/>
          <w:sz w:val="21"/>
          <w:szCs w:val="21"/>
        </w:rPr>
        <w:t>ot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on</w:t>
      </w:r>
      <w:r>
        <w:rPr>
          <w:rFonts w:ascii="Calibri" w:eastAsia="Calibri" w:hAnsi="Calibri" w:cs="Calibri"/>
          <w:color w:val="363435"/>
          <w:spacing w:val="-8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in the 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color w:val="363435"/>
          <w:sz w:val="21"/>
          <w:szCs w:val="21"/>
        </w:rPr>
        <w:t>ou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n</w:t>
      </w:r>
      <w:r>
        <w:rPr>
          <w:rFonts w:ascii="Calibri" w:eastAsia="Calibri" w:hAnsi="Calibri" w:cs="Calibri"/>
          <w:color w:val="363435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pacing w:val="-14"/>
          <w:sz w:val="21"/>
          <w:szCs w:val="21"/>
        </w:rPr>
        <w:t>y</w:t>
      </w:r>
      <w:r>
        <w:rPr>
          <w:rFonts w:ascii="Calibri" w:eastAsia="Calibri" w:hAnsi="Calibri" w:cs="Calibri"/>
          <w:color w:val="363435"/>
          <w:sz w:val="21"/>
          <w:szCs w:val="21"/>
        </w:rPr>
        <w:t>.</w:t>
      </w:r>
    </w:p>
    <w:p w14:paraId="668FB51A" w14:textId="77777777" w:rsidR="000C77AC" w:rsidRDefault="00417DF1">
      <w:pPr>
        <w:tabs>
          <w:tab w:val="left" w:pos="360"/>
        </w:tabs>
        <w:spacing w:before="41" w:line="245" w:lineRule="auto"/>
        <w:ind w:left="360" w:right="121" w:hanging="36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>●</w:t>
      </w:r>
      <w:r>
        <w:rPr>
          <w:rFonts w:ascii="Calibri" w:eastAsia="Calibri" w:hAnsi="Calibri" w:cs="Calibri"/>
          <w:color w:val="363435"/>
          <w:sz w:val="21"/>
          <w:szCs w:val="21"/>
        </w:rPr>
        <w:tab/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Clu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s</w:t>
      </w:r>
      <w:r>
        <w:rPr>
          <w:rFonts w:ascii="Calibri" w:eastAsia="Calibri" w:hAnsi="Calibri" w:cs="Calibri"/>
          <w:b/>
          <w:color w:val="363435"/>
          <w:spacing w:val="-3"/>
          <w:sz w:val="21"/>
          <w:szCs w:val="21"/>
        </w:rPr>
        <w:t>t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e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r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 xml:space="preserve">s: </w:t>
      </w:r>
      <w:r>
        <w:rPr>
          <w:rFonts w:ascii="Calibri" w:eastAsia="Calibri" w:hAnsi="Calibri" w:cs="Calibri"/>
          <w:b/>
          <w:color w:val="363435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Me</w:t>
      </w:r>
      <w:r>
        <w:rPr>
          <w:rFonts w:ascii="Calibri" w:eastAsia="Calibri" w:hAnsi="Calibri" w:cs="Calibri"/>
          <w:color w:val="363435"/>
          <w:spacing w:val="-4"/>
          <w:sz w:val="21"/>
          <w:szCs w:val="21"/>
        </w:rPr>
        <w:t>g</w:t>
      </w:r>
      <w:r>
        <w:rPr>
          <w:rFonts w:ascii="Calibri" w:eastAsia="Calibri" w:hAnsi="Calibri" w:cs="Calibri"/>
          <w:color w:val="363435"/>
          <w:sz w:val="21"/>
          <w:szCs w:val="21"/>
        </w:rPr>
        <w:t>a-</w:t>
      </w:r>
      <w:proofErr w:type="gramStart"/>
      <w:r>
        <w:rPr>
          <w:rFonts w:ascii="Calibri" w:eastAsia="Calibri" w:hAnsi="Calibri" w:cs="Calibri"/>
          <w:color w:val="363435"/>
          <w:spacing w:val="-19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pacing w:val="1"/>
          <w:sz w:val="21"/>
          <w:szCs w:val="21"/>
        </w:rPr>
        <w:t>x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tile </w:t>
      </w:r>
      <w:r>
        <w:rPr>
          <w:rFonts w:ascii="Calibri" w:eastAsia="Calibri" w:hAnsi="Calibri" w:cs="Calibri"/>
          <w:color w:val="363435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Clu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st</w:t>
      </w:r>
      <w:r>
        <w:rPr>
          <w:rFonts w:ascii="Calibri" w:eastAsia="Calibri" w:hAnsi="Calibri" w:cs="Calibri"/>
          <w:color w:val="363435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pacing w:val="-4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s</w:t>
      </w:r>
      <w:proofErr w:type="gramEnd"/>
      <w:r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a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e </w:t>
      </w:r>
      <w:r>
        <w:rPr>
          <w:rFonts w:ascii="Calibri" w:eastAsia="Calibri" w:hAnsi="Calibri" w:cs="Calibri"/>
          <w:color w:val="363435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s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t </w:t>
      </w:r>
      <w:r>
        <w:rPr>
          <w:rFonts w:ascii="Calibri" w:eastAsia="Calibri" w:hAnsi="Calibri" w:cs="Calibri"/>
          <w:color w:val="363435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up </w:t>
      </w:r>
      <w:r>
        <w:rPr>
          <w:rFonts w:ascii="Calibri" w:eastAsia="Calibri" w:hAnsi="Calibri" w:cs="Calibri"/>
          <w:color w:val="363435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in </w:t>
      </w:r>
      <w:r>
        <w:rPr>
          <w:rFonts w:ascii="Calibri" w:eastAsia="Calibri" w:hAnsi="Calibri" w:cs="Calibri"/>
          <w:color w:val="363435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the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color w:val="363435"/>
          <w:sz w:val="21"/>
          <w:szCs w:val="21"/>
        </w:rPr>
        <w:t>ot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on-g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color w:val="363435"/>
          <w:sz w:val="21"/>
          <w:szCs w:val="21"/>
        </w:rPr>
        <w:t>wing cities</w:t>
      </w:r>
      <w:r>
        <w:rPr>
          <w:rFonts w:ascii="Calibri" w:eastAsia="Calibri" w:hAnsi="Calibri" w:cs="Calibri"/>
          <w:color w:val="363435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of</w:t>
      </w:r>
      <w:r>
        <w:rPr>
          <w:rFonts w:ascii="Calibri" w:eastAsia="Calibri" w:hAnsi="Calibri" w:cs="Calibri"/>
          <w:color w:val="363435"/>
          <w:spacing w:val="9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color w:val="363435"/>
          <w:sz w:val="21"/>
          <w:szCs w:val="21"/>
        </w:rPr>
        <w:t>Luckn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color w:val="363435"/>
          <w:spacing w:val="-18"/>
          <w:sz w:val="21"/>
          <w:szCs w:val="21"/>
        </w:rPr>
        <w:t>w</w:t>
      </w:r>
      <w:proofErr w:type="spellEnd"/>
      <w:r>
        <w:rPr>
          <w:rFonts w:ascii="Calibri" w:eastAsia="Calibri" w:hAnsi="Calibri" w:cs="Calibri"/>
          <w:color w:val="363435"/>
          <w:sz w:val="21"/>
          <w:szCs w:val="21"/>
        </w:rPr>
        <w:t>,</w:t>
      </w:r>
      <w:r>
        <w:rPr>
          <w:rFonts w:ascii="Calibri" w:eastAsia="Calibri" w:hAnsi="Calibri" w:cs="Calibri"/>
          <w:color w:val="363435"/>
          <w:spacing w:val="8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color w:val="363435"/>
          <w:sz w:val="21"/>
          <w:szCs w:val="21"/>
        </w:rPr>
        <w:t>Su</w:t>
      </w:r>
      <w:r>
        <w:rPr>
          <w:rFonts w:ascii="Calibri" w:eastAsia="Calibri" w:hAnsi="Calibri" w:cs="Calibri"/>
          <w:color w:val="363435"/>
          <w:spacing w:val="-4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color w:val="363435"/>
          <w:sz w:val="21"/>
          <w:szCs w:val="21"/>
        </w:rPr>
        <w:t>t</w:t>
      </w:r>
      <w:proofErr w:type="spellEnd"/>
      <w:r>
        <w:rPr>
          <w:rFonts w:ascii="Calibri" w:eastAsia="Calibri" w:hAnsi="Calibri" w:cs="Calibri"/>
          <w:color w:val="363435"/>
          <w:sz w:val="21"/>
          <w:szCs w:val="21"/>
        </w:rPr>
        <w:t>,</w:t>
      </w:r>
      <w:r>
        <w:rPr>
          <w:rFonts w:ascii="Calibri" w:eastAsia="Calibri" w:hAnsi="Calibri" w:cs="Calibri"/>
          <w:color w:val="363435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K</w:t>
      </w:r>
      <w:r>
        <w:rPr>
          <w:rFonts w:ascii="Calibri" w:eastAsia="Calibri" w:hAnsi="Calibri" w:cs="Calibri"/>
          <w:color w:val="363435"/>
          <w:sz w:val="21"/>
          <w:szCs w:val="21"/>
        </w:rPr>
        <w:t>u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ch, Bha</w:t>
      </w:r>
      <w:r>
        <w:rPr>
          <w:rFonts w:ascii="Calibri" w:eastAsia="Calibri" w:hAnsi="Calibri" w:cs="Calibri"/>
          <w:color w:val="363435"/>
          <w:spacing w:val="-4"/>
          <w:sz w:val="21"/>
          <w:szCs w:val="21"/>
        </w:rPr>
        <w:t>g</w:t>
      </w:r>
      <w:r>
        <w:rPr>
          <w:rFonts w:ascii="Calibri" w:eastAsia="Calibri" w:hAnsi="Calibri" w:cs="Calibri"/>
          <w:color w:val="363435"/>
          <w:sz w:val="21"/>
          <w:szCs w:val="21"/>
        </w:rPr>
        <w:t>alpu</w:t>
      </w:r>
      <w:r>
        <w:rPr>
          <w:rFonts w:ascii="Calibri" w:eastAsia="Calibri" w:hAnsi="Calibri" w:cs="Calibri"/>
          <w:color w:val="363435"/>
          <w:spacing w:val="-18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, and M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y</w:t>
      </w:r>
      <w:r>
        <w:rPr>
          <w:rFonts w:ascii="Calibri" w:eastAsia="Calibri" w:hAnsi="Calibri" w:cs="Calibri"/>
          <w:color w:val="363435"/>
          <w:sz w:val="21"/>
          <w:szCs w:val="21"/>
        </w:rPr>
        <w:t>so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e.</w:t>
      </w:r>
    </w:p>
    <w:p w14:paraId="3223A526" w14:textId="77777777" w:rsidR="000C77AC" w:rsidRDefault="00417DF1">
      <w:pPr>
        <w:tabs>
          <w:tab w:val="left" w:pos="360"/>
        </w:tabs>
        <w:spacing w:before="41" w:line="245" w:lineRule="auto"/>
        <w:ind w:left="360" w:right="122" w:hanging="36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>●</w:t>
      </w:r>
      <w:r>
        <w:rPr>
          <w:rFonts w:ascii="Calibri" w:eastAsia="Calibri" w:hAnsi="Calibri" w:cs="Calibri"/>
          <w:color w:val="363435"/>
          <w:sz w:val="21"/>
          <w:szCs w:val="21"/>
        </w:rPr>
        <w:tab/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N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tional</w:t>
      </w:r>
      <w:r>
        <w:rPr>
          <w:rFonts w:ascii="Calibri" w:eastAsia="Calibri" w:hAnsi="Calibri" w:cs="Calibri"/>
          <w:b/>
          <w:color w:val="363435"/>
          <w:spacing w:val="-8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pacing w:val="-18"/>
          <w:sz w:val="21"/>
          <w:szCs w:val="21"/>
        </w:rPr>
        <w:t>T</w:t>
      </w:r>
      <w:r>
        <w:rPr>
          <w:rFonts w:ascii="Calibri" w:eastAsia="Calibri" w:hAnsi="Calibri" w:cs="Calibri"/>
          <w:b/>
          <w:color w:val="363435"/>
          <w:spacing w:val="-3"/>
          <w:sz w:val="21"/>
          <w:szCs w:val="21"/>
        </w:rPr>
        <w:t>e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xtile</w:t>
      </w:r>
      <w:r>
        <w:rPr>
          <w:rFonts w:ascii="Calibri" w:eastAsia="Calibri" w:hAnsi="Calibri" w:cs="Calibri"/>
          <w:b/>
          <w:color w:val="363435"/>
          <w:spacing w:val="-7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pacing w:val="-3"/>
          <w:sz w:val="21"/>
          <w:szCs w:val="21"/>
        </w:rPr>
        <w:t>P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olicy:</w:t>
      </w:r>
      <w:r>
        <w:rPr>
          <w:rFonts w:ascii="Calibri" w:eastAsia="Calibri" w:hAnsi="Calibri" w:cs="Calibri"/>
          <w:b/>
          <w:color w:val="363435"/>
          <w:spacing w:val="-3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Aj</w:t>
      </w:r>
      <w:r>
        <w:rPr>
          <w:rFonts w:ascii="Calibri" w:eastAsia="Calibri" w:hAnsi="Calibri" w:cs="Calibri"/>
          <w:color w:val="363435"/>
          <w:spacing w:val="-4"/>
          <w:sz w:val="21"/>
          <w:szCs w:val="21"/>
        </w:rPr>
        <w:t>a</w:t>
      </w:r>
      <w:r>
        <w:rPr>
          <w:rFonts w:ascii="Calibri" w:eastAsia="Calibri" w:hAnsi="Calibri" w:cs="Calibri"/>
          <w:color w:val="363435"/>
          <w:sz w:val="21"/>
          <w:szCs w:val="21"/>
        </w:rPr>
        <w:t>y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Shan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k</w:t>
      </w:r>
      <w:r>
        <w:rPr>
          <w:rFonts w:ascii="Calibri" w:eastAsia="Calibri" w:hAnsi="Calibri" w:cs="Calibri"/>
          <w:color w:val="363435"/>
          <w:sz w:val="21"/>
          <w:szCs w:val="21"/>
        </w:rPr>
        <w:t>ar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Commit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ee</w:t>
      </w:r>
      <w:r>
        <w:rPr>
          <w:rFonts w:ascii="Calibri" w:eastAsia="Calibri" w:hAnsi="Calibri" w:cs="Calibri"/>
          <w:color w:val="363435"/>
          <w:spacing w:val="-1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w</w:t>
      </w:r>
      <w:r>
        <w:rPr>
          <w:rFonts w:ascii="Calibri" w:eastAsia="Calibri" w:hAnsi="Calibri" w:cs="Calibri"/>
          <w:color w:val="363435"/>
          <w:sz w:val="21"/>
          <w:szCs w:val="21"/>
        </w:rPr>
        <w:t>as s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t up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o 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z w:val="21"/>
          <w:szCs w:val="21"/>
        </w:rPr>
        <w:t>vi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z w:val="21"/>
          <w:szCs w:val="21"/>
        </w:rPr>
        <w:t>w the N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color w:val="363435"/>
          <w:sz w:val="21"/>
          <w:szCs w:val="21"/>
        </w:rPr>
        <w:t>tional</w:t>
      </w:r>
      <w:r>
        <w:rPr>
          <w:rFonts w:ascii="Calibri" w:eastAsia="Calibri" w:hAnsi="Calibri" w:cs="Calibri"/>
          <w:color w:val="363435"/>
          <w:spacing w:val="-5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18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pacing w:val="1"/>
          <w:sz w:val="21"/>
          <w:szCs w:val="21"/>
        </w:rPr>
        <w:t>x</w:t>
      </w:r>
      <w:r>
        <w:rPr>
          <w:rFonts w:ascii="Calibri" w:eastAsia="Calibri" w:hAnsi="Calibri" w:cs="Calibri"/>
          <w:color w:val="363435"/>
          <w:sz w:val="21"/>
          <w:szCs w:val="21"/>
        </w:rPr>
        <w:t>tile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4"/>
          <w:sz w:val="21"/>
          <w:szCs w:val="21"/>
        </w:rPr>
        <w:t>P</w:t>
      </w:r>
      <w:r>
        <w:rPr>
          <w:rFonts w:ascii="Calibri" w:eastAsia="Calibri" w:hAnsi="Calibri" w:cs="Calibri"/>
          <w:color w:val="363435"/>
          <w:sz w:val="21"/>
          <w:szCs w:val="21"/>
        </w:rPr>
        <w:t>olicy in India.</w:t>
      </w:r>
    </w:p>
    <w:p w14:paraId="1C838291" w14:textId="77777777" w:rsidR="000C77AC" w:rsidRDefault="00417DF1">
      <w:pPr>
        <w:tabs>
          <w:tab w:val="left" w:pos="360"/>
        </w:tabs>
        <w:spacing w:before="41" w:line="245" w:lineRule="auto"/>
        <w:ind w:left="360" w:right="122" w:hanging="36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>●</w:t>
      </w:r>
      <w:r>
        <w:rPr>
          <w:rFonts w:ascii="Calibri" w:eastAsia="Calibri" w:hAnsi="Calibri" w:cs="Calibri"/>
          <w:color w:val="363435"/>
          <w:sz w:val="21"/>
          <w:szCs w:val="21"/>
        </w:rPr>
        <w:tab/>
      </w:r>
      <w:r>
        <w:rPr>
          <w:rFonts w:ascii="Calibri" w:eastAsia="Calibri" w:hAnsi="Calibri" w:cs="Calibri"/>
          <w:b/>
          <w:color w:val="363435"/>
          <w:spacing w:val="-18"/>
          <w:sz w:val="21"/>
          <w:szCs w:val="21"/>
        </w:rPr>
        <w:t>T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echnology</w:t>
      </w:r>
      <w:r>
        <w:rPr>
          <w:rFonts w:ascii="Calibri" w:eastAsia="Calibri" w:hAnsi="Calibri" w:cs="Calibri"/>
          <w:b/>
          <w:color w:val="363435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Mission</w:t>
      </w:r>
      <w:r>
        <w:rPr>
          <w:rFonts w:ascii="Calibri" w:eastAsia="Calibri" w:hAnsi="Calibri" w:cs="Calibri"/>
          <w:b/>
          <w:color w:val="363435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on</w:t>
      </w:r>
      <w:r>
        <w:rPr>
          <w:rFonts w:ascii="Calibri" w:eastAsia="Calibri" w:hAnsi="Calibri" w:cs="Calibri"/>
          <w:b/>
          <w:color w:val="363435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Cot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on:</w:t>
      </w:r>
      <w:r>
        <w:rPr>
          <w:rFonts w:ascii="Calibri" w:eastAsia="Calibri" w:hAnsi="Calibri" w:cs="Calibri"/>
          <w:b/>
          <w:color w:val="363435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It</w:t>
      </w:r>
      <w:r>
        <w:rPr>
          <w:rFonts w:ascii="Calibri" w:eastAsia="Calibri" w:hAnsi="Calibri" w:cs="Calibri"/>
          <w:color w:val="363435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w</w:t>
      </w:r>
      <w:r>
        <w:rPr>
          <w:rFonts w:ascii="Calibri" w:eastAsia="Calibri" w:hAnsi="Calibri" w:cs="Calibri"/>
          <w:color w:val="363435"/>
          <w:sz w:val="21"/>
          <w:szCs w:val="21"/>
        </w:rPr>
        <w:t>as</w:t>
      </w:r>
      <w:r>
        <w:rPr>
          <w:rFonts w:ascii="Calibri" w:eastAsia="Calibri" w:hAnsi="Calibri" w:cs="Calibri"/>
          <w:color w:val="363435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launched</w:t>
      </w:r>
      <w:r>
        <w:rPr>
          <w:rFonts w:ascii="Calibri" w:eastAsia="Calibri" w:hAnsi="Calibri" w:cs="Calibri"/>
          <w:color w:val="363435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o enhance</w:t>
      </w:r>
      <w:r>
        <w:rPr>
          <w:rFonts w:ascii="Calibri" w:eastAsia="Calibri" w:hAnsi="Calibri" w:cs="Calibri"/>
          <w:color w:val="363435"/>
          <w:spacing w:val="-8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the</w:t>
      </w:r>
      <w:r>
        <w:rPr>
          <w:rFonts w:ascii="Calibri" w:eastAsia="Calibri" w:hAnsi="Calibri" w:cs="Calibri"/>
          <w:color w:val="363435"/>
          <w:spacing w:val="-8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esea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ch</w:t>
      </w:r>
      <w:r>
        <w:rPr>
          <w:rFonts w:ascii="Calibri" w:eastAsia="Calibri" w:hAnsi="Calibri" w:cs="Calibri"/>
          <w:color w:val="363435"/>
          <w:spacing w:val="-8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and</w:t>
      </w:r>
      <w:r>
        <w:rPr>
          <w:rFonts w:ascii="Calibri" w:eastAsia="Calibri" w:hAnsi="Calibri" w:cs="Calibri"/>
          <w:color w:val="363435"/>
          <w:spacing w:val="-8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d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color w:val="363435"/>
          <w:sz w:val="21"/>
          <w:szCs w:val="21"/>
        </w:rPr>
        <w:t>elopme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n</w:t>
      </w:r>
      <w:r>
        <w:rPr>
          <w:rFonts w:ascii="Calibri" w:eastAsia="Calibri" w:hAnsi="Calibri" w:cs="Calibri"/>
          <w:color w:val="363435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-8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in</w:t>
      </w:r>
      <w:r>
        <w:rPr>
          <w:rFonts w:ascii="Calibri" w:eastAsia="Calibri" w:hAnsi="Calibri" w:cs="Calibri"/>
          <w:color w:val="363435"/>
          <w:spacing w:val="-8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the</w:t>
      </w:r>
      <w:r>
        <w:rPr>
          <w:rFonts w:ascii="Calibri" w:eastAsia="Calibri" w:hAnsi="Calibri" w:cs="Calibri"/>
          <w:color w:val="363435"/>
          <w:spacing w:val="-8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color w:val="363435"/>
          <w:sz w:val="21"/>
          <w:szCs w:val="21"/>
        </w:rPr>
        <w:t>ot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on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 indu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s</w:t>
      </w:r>
      <w:r>
        <w:rPr>
          <w:rFonts w:ascii="Calibri" w:eastAsia="Calibri" w:hAnsi="Calibri" w:cs="Calibri"/>
          <w:color w:val="363435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pacing w:val="-14"/>
          <w:sz w:val="21"/>
          <w:szCs w:val="21"/>
        </w:rPr>
        <w:t>y</w:t>
      </w:r>
      <w:r>
        <w:rPr>
          <w:rFonts w:ascii="Calibri" w:eastAsia="Calibri" w:hAnsi="Calibri" w:cs="Calibri"/>
          <w:color w:val="363435"/>
          <w:sz w:val="21"/>
          <w:szCs w:val="21"/>
        </w:rPr>
        <w:t>.</w:t>
      </w:r>
    </w:p>
    <w:p w14:paraId="7C34AD65" w14:textId="77777777" w:rsidR="000C77AC" w:rsidRDefault="00417DF1">
      <w:pPr>
        <w:spacing w:before="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 xml:space="preserve">●   </w:t>
      </w:r>
      <w:r>
        <w:rPr>
          <w:rFonts w:ascii="Calibri" w:eastAsia="Calibri" w:hAnsi="Calibri" w:cs="Calibri"/>
          <w:color w:val="363435"/>
          <w:spacing w:val="4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Aj</w:t>
      </w:r>
      <w:r>
        <w:rPr>
          <w:rFonts w:ascii="Calibri" w:eastAsia="Calibri" w:hAnsi="Calibri" w:cs="Calibri"/>
          <w:b/>
          <w:color w:val="363435"/>
          <w:spacing w:val="-4"/>
          <w:sz w:val="21"/>
          <w:szCs w:val="21"/>
        </w:rPr>
        <w:t>a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y</w:t>
      </w:r>
      <w:r>
        <w:rPr>
          <w:rFonts w:ascii="Calibri" w:eastAsia="Calibri" w:hAnsi="Calibri" w:cs="Calibri"/>
          <w:b/>
          <w:color w:val="363435"/>
          <w:spacing w:val="-6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Shan</w:t>
      </w:r>
      <w:r>
        <w:rPr>
          <w:rFonts w:ascii="Calibri" w:eastAsia="Calibri" w:hAnsi="Calibri" w:cs="Calibri"/>
          <w:b/>
          <w:color w:val="363435"/>
          <w:spacing w:val="-3"/>
          <w:sz w:val="21"/>
          <w:szCs w:val="21"/>
        </w:rPr>
        <w:t>k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ar</w:t>
      </w:r>
      <w:r>
        <w:rPr>
          <w:rFonts w:ascii="Calibri" w:eastAsia="Calibri" w:hAnsi="Calibri" w:cs="Calibri"/>
          <w:b/>
          <w:color w:val="363435"/>
          <w:spacing w:val="-6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Commit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ee:</w:t>
      </w:r>
      <w:r>
        <w:rPr>
          <w:rFonts w:ascii="Calibri" w:eastAsia="Calibri" w:hAnsi="Calibri" w:cs="Calibri"/>
          <w:b/>
          <w:color w:val="363435"/>
          <w:spacing w:val="-1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A</w:t>
      </w:r>
      <w:r>
        <w:rPr>
          <w:rFonts w:ascii="Calibri" w:eastAsia="Calibri" w:hAnsi="Calibri" w:cs="Calibri"/>
          <w:color w:val="363435"/>
          <w:spacing w:val="-6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color w:val="363435"/>
          <w:sz w:val="21"/>
          <w:szCs w:val="21"/>
        </w:rPr>
        <w:t>ommit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ee</w:t>
      </w:r>
      <w:r>
        <w:rPr>
          <w:rFonts w:ascii="Calibri" w:eastAsia="Calibri" w:hAnsi="Calibri" w:cs="Calibri"/>
          <w:color w:val="363435"/>
          <w:spacing w:val="-19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w</w:t>
      </w:r>
      <w:r>
        <w:rPr>
          <w:rFonts w:ascii="Calibri" w:eastAsia="Calibri" w:hAnsi="Calibri" w:cs="Calibri"/>
          <w:color w:val="363435"/>
          <w:sz w:val="21"/>
          <w:szCs w:val="21"/>
        </w:rPr>
        <w:t>as</w:t>
      </w:r>
      <w:r>
        <w:rPr>
          <w:rFonts w:ascii="Calibri" w:eastAsia="Calibri" w:hAnsi="Calibri" w:cs="Calibri"/>
          <w:color w:val="363435"/>
          <w:spacing w:val="-6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s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-6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up</w:t>
      </w:r>
      <w:r>
        <w:rPr>
          <w:rFonts w:ascii="Calibri" w:eastAsia="Calibri" w:hAnsi="Calibri" w:cs="Calibri"/>
          <w:color w:val="363435"/>
          <w:spacing w:val="-6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o</w:t>
      </w:r>
    </w:p>
    <w:p w14:paraId="0BECE8CA" w14:textId="77777777" w:rsidR="000C77AC" w:rsidRDefault="00417DF1">
      <w:pPr>
        <w:spacing w:before="6"/>
        <w:ind w:left="360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z w:val="21"/>
          <w:szCs w:val="21"/>
        </w:rPr>
        <w:t>vi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z w:val="21"/>
          <w:szCs w:val="21"/>
        </w:rPr>
        <w:t>w</w:t>
      </w:r>
      <w:proofErr w:type="gramEnd"/>
      <w:r>
        <w:rPr>
          <w:rFonts w:ascii="Calibri" w:eastAsia="Calibri" w:hAnsi="Calibri" w:cs="Calibri"/>
          <w:color w:val="363435"/>
          <w:sz w:val="21"/>
          <w:szCs w:val="21"/>
        </w:rPr>
        <w:t xml:space="preserve"> the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N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tional</w:t>
      </w:r>
      <w:r>
        <w:rPr>
          <w:rFonts w:ascii="Calibri" w:eastAsia="Calibri" w:hAnsi="Calibri" w:cs="Calibri"/>
          <w:b/>
          <w:color w:val="363435"/>
          <w:spacing w:val="-5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pacing w:val="-18"/>
          <w:sz w:val="21"/>
          <w:szCs w:val="21"/>
        </w:rPr>
        <w:t>T</w:t>
      </w:r>
      <w:r>
        <w:rPr>
          <w:rFonts w:ascii="Calibri" w:eastAsia="Calibri" w:hAnsi="Calibri" w:cs="Calibri"/>
          <w:b/>
          <w:color w:val="363435"/>
          <w:spacing w:val="-3"/>
          <w:sz w:val="21"/>
          <w:szCs w:val="21"/>
        </w:rPr>
        <w:t>e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xtile</w:t>
      </w:r>
      <w:r>
        <w:rPr>
          <w:rFonts w:ascii="Calibri" w:eastAsia="Calibri" w:hAnsi="Calibri" w:cs="Calibri"/>
          <w:b/>
          <w:color w:val="363435"/>
          <w:spacing w:val="-4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pacing w:val="-3"/>
          <w:sz w:val="21"/>
          <w:szCs w:val="21"/>
        </w:rPr>
        <w:t>P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 xml:space="preserve">olicy </w:t>
      </w:r>
      <w:r>
        <w:rPr>
          <w:rFonts w:ascii="Calibri" w:eastAsia="Calibri" w:hAnsi="Calibri" w:cs="Calibri"/>
          <w:color w:val="363435"/>
          <w:sz w:val="21"/>
          <w:szCs w:val="21"/>
        </w:rPr>
        <w:t>in India.</w:t>
      </w:r>
    </w:p>
    <w:p w14:paraId="1AAB52D8" w14:textId="77777777" w:rsidR="000C77AC" w:rsidRDefault="00417DF1">
      <w:pPr>
        <w:tabs>
          <w:tab w:val="left" w:pos="360"/>
        </w:tabs>
        <w:spacing w:before="46" w:line="245" w:lineRule="auto"/>
        <w:ind w:left="360" w:right="121" w:hanging="36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>●</w:t>
      </w:r>
      <w:r>
        <w:rPr>
          <w:rFonts w:ascii="Calibri" w:eastAsia="Calibri" w:hAnsi="Calibri" w:cs="Calibri"/>
          <w:color w:val="363435"/>
          <w:sz w:val="21"/>
          <w:szCs w:val="21"/>
        </w:rPr>
        <w:tab/>
      </w:r>
      <w:r>
        <w:rPr>
          <w:rFonts w:ascii="Calibri" w:eastAsia="Calibri" w:hAnsi="Calibri" w:cs="Calibri"/>
          <w:b/>
          <w:color w:val="363435"/>
          <w:spacing w:val="-18"/>
          <w:sz w:val="21"/>
          <w:szCs w:val="21"/>
        </w:rPr>
        <w:t>T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 xml:space="preserve">echnology  </w:t>
      </w:r>
      <w:r>
        <w:rPr>
          <w:rFonts w:ascii="Calibri" w:eastAsia="Calibri" w:hAnsi="Calibri" w:cs="Calibri"/>
          <w:b/>
          <w:color w:val="363435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 xml:space="preserve">Mission  </w:t>
      </w:r>
      <w:r>
        <w:rPr>
          <w:rFonts w:ascii="Calibri" w:eastAsia="Calibri" w:hAnsi="Calibri" w:cs="Calibri"/>
          <w:b/>
          <w:color w:val="363435"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 xml:space="preserve">on  </w:t>
      </w:r>
      <w:r>
        <w:rPr>
          <w:rFonts w:ascii="Calibri" w:eastAsia="Calibri" w:hAnsi="Calibri" w:cs="Calibri"/>
          <w:b/>
          <w:color w:val="363435"/>
          <w:spacing w:val="23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3435"/>
          <w:sz w:val="21"/>
          <w:szCs w:val="21"/>
        </w:rPr>
        <w:t>Cot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on</w:t>
      </w:r>
      <w:proofErr w:type="gramStart"/>
      <w:r>
        <w:rPr>
          <w:rFonts w:ascii="Calibri" w:eastAsia="Calibri" w:hAnsi="Calibri" w:cs="Calibri"/>
          <w:b/>
          <w:color w:val="363435"/>
          <w:sz w:val="21"/>
          <w:szCs w:val="21"/>
        </w:rPr>
        <w:t>:</w:t>
      </w:r>
      <w:r>
        <w:rPr>
          <w:rFonts w:ascii="Calibri" w:eastAsia="Calibri" w:hAnsi="Calibri" w:cs="Calibri"/>
          <w:color w:val="363435"/>
          <w:sz w:val="21"/>
          <w:szCs w:val="21"/>
        </w:rPr>
        <w:t>The</w:t>
      </w:r>
      <w:proofErr w:type="spellEnd"/>
      <w:proofErr w:type="gramEnd"/>
      <w:r>
        <w:rPr>
          <w:rFonts w:ascii="Calibri" w:eastAsia="Calibri" w:hAnsi="Calibri" w:cs="Calibri"/>
          <w:color w:val="363435"/>
          <w:sz w:val="21"/>
          <w:szCs w:val="21"/>
        </w:rPr>
        <w:t xml:space="preserve">  </w:t>
      </w:r>
      <w:r>
        <w:rPr>
          <w:rFonts w:ascii="Calibri" w:eastAsia="Calibri" w:hAnsi="Calibri" w:cs="Calibri"/>
          <w:color w:val="363435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19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echnology Mission  on  Cot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on</w:t>
      </w:r>
      <w:r>
        <w:rPr>
          <w:rFonts w:ascii="Calibri" w:eastAsia="Calibri" w:hAnsi="Calibri" w:cs="Calibri"/>
          <w:color w:val="363435"/>
          <w:spacing w:val="39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w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as  launched 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o  enhance  the 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esea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ch</w:t>
      </w:r>
      <w:r>
        <w:rPr>
          <w:rFonts w:ascii="Calibri" w:eastAsia="Calibri" w:hAnsi="Calibri" w:cs="Calibri"/>
          <w:color w:val="36343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and</w:t>
      </w:r>
      <w:r>
        <w:rPr>
          <w:rFonts w:ascii="Calibri" w:eastAsia="Calibri" w:hAnsi="Calibri" w:cs="Calibri"/>
          <w:color w:val="36343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d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color w:val="363435"/>
          <w:sz w:val="21"/>
          <w:szCs w:val="21"/>
        </w:rPr>
        <w:t>elopme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n</w:t>
      </w:r>
      <w:r>
        <w:rPr>
          <w:rFonts w:ascii="Calibri" w:eastAsia="Calibri" w:hAnsi="Calibri" w:cs="Calibri"/>
          <w:color w:val="363435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in</w:t>
      </w:r>
      <w:r>
        <w:rPr>
          <w:rFonts w:ascii="Calibri" w:eastAsia="Calibri" w:hAnsi="Calibri" w:cs="Calibri"/>
          <w:color w:val="36343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the</w:t>
      </w:r>
      <w:r>
        <w:rPr>
          <w:rFonts w:ascii="Calibri" w:eastAsia="Calibri" w:hAnsi="Calibri" w:cs="Calibri"/>
          <w:color w:val="36343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color w:val="363435"/>
          <w:sz w:val="21"/>
          <w:szCs w:val="21"/>
        </w:rPr>
        <w:t>ot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on</w:t>
      </w:r>
      <w:r>
        <w:rPr>
          <w:rFonts w:ascii="Calibri" w:eastAsia="Calibri" w:hAnsi="Calibri" w:cs="Calibri"/>
          <w:color w:val="363435"/>
          <w:spacing w:val="-7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indu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s</w:t>
      </w:r>
      <w:r>
        <w:rPr>
          <w:rFonts w:ascii="Calibri" w:eastAsia="Calibri" w:hAnsi="Calibri" w:cs="Calibri"/>
          <w:color w:val="363435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pacing w:val="-14"/>
          <w:sz w:val="21"/>
          <w:szCs w:val="21"/>
        </w:rPr>
        <w:t>y</w:t>
      </w:r>
      <w:r>
        <w:rPr>
          <w:rFonts w:ascii="Calibri" w:eastAsia="Calibri" w:hAnsi="Calibri" w:cs="Calibri"/>
          <w:color w:val="363435"/>
          <w:sz w:val="21"/>
          <w:szCs w:val="21"/>
        </w:rPr>
        <w:t>.</w:t>
      </w:r>
      <w:r>
        <w:rPr>
          <w:rFonts w:ascii="Calibri" w:eastAsia="Calibri" w:hAnsi="Calibri" w:cs="Calibri"/>
          <w:color w:val="363435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B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 xml:space="preserve">T </w:t>
      </w:r>
      <w:r>
        <w:rPr>
          <w:rFonts w:ascii="Calibri" w:eastAsia="Calibri" w:hAnsi="Calibri" w:cs="Calibri"/>
          <w:b/>
          <w:color w:val="363435"/>
          <w:spacing w:val="-1"/>
          <w:sz w:val="21"/>
          <w:szCs w:val="21"/>
        </w:rPr>
        <w:lastRenderedPageBreak/>
        <w:t>c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ot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on</w:t>
      </w:r>
      <w:r>
        <w:rPr>
          <w:rFonts w:ascii="Calibri" w:eastAsia="Calibri" w:hAnsi="Calibri" w:cs="Calibri"/>
          <w:b/>
          <w:color w:val="363435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has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been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i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n</w:t>
      </w:r>
      <w:r>
        <w:rPr>
          <w:rFonts w:ascii="Calibri" w:eastAsia="Calibri" w:hAnsi="Calibri" w:cs="Calibri"/>
          <w:color w:val="363435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oduced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o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add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ess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the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p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oblems of pe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s</w:t>
      </w:r>
      <w:r>
        <w:rPr>
          <w:rFonts w:ascii="Calibri" w:eastAsia="Calibri" w:hAnsi="Calibri" w:cs="Calibri"/>
          <w:color w:val="363435"/>
          <w:sz w:val="21"/>
          <w:szCs w:val="21"/>
        </w:rPr>
        <w:t>ts and l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color w:val="363435"/>
          <w:sz w:val="21"/>
          <w:szCs w:val="21"/>
        </w:rPr>
        <w:t>w yields.</w:t>
      </w:r>
    </w:p>
    <w:p w14:paraId="3995EA8E" w14:textId="77777777" w:rsidR="000C77AC" w:rsidRDefault="00417DF1">
      <w:pPr>
        <w:spacing w:before="4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 xml:space="preserve">●   </w:t>
      </w:r>
      <w:r>
        <w:rPr>
          <w:rFonts w:ascii="Calibri" w:eastAsia="Calibri" w:hAnsi="Calibri" w:cs="Calibri"/>
          <w:color w:val="363435"/>
          <w:spacing w:val="4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FDI:</w:t>
      </w:r>
      <w:r>
        <w:rPr>
          <w:rFonts w:ascii="Calibri" w:eastAsia="Calibri" w:hAnsi="Calibri" w:cs="Calibri"/>
          <w:b/>
          <w:color w:val="363435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The</w:t>
      </w:r>
      <w:r>
        <w:rPr>
          <w:rFonts w:ascii="Calibri" w:eastAsia="Calibri" w:hAnsi="Calibri" w:cs="Calibri"/>
          <w:color w:val="363435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go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color w:val="363435"/>
          <w:sz w:val="21"/>
          <w:szCs w:val="21"/>
        </w:rPr>
        <w:t>ernme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n</w:t>
      </w:r>
      <w:r>
        <w:rPr>
          <w:rFonts w:ascii="Calibri" w:eastAsia="Calibri" w:hAnsi="Calibri" w:cs="Calibri"/>
          <w:color w:val="363435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has</w:t>
      </w:r>
      <w:r>
        <w:rPr>
          <w:rFonts w:ascii="Calibri" w:eastAsia="Calibri" w:hAnsi="Calibri" w:cs="Calibri"/>
          <w:color w:val="363435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all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w</w:t>
      </w:r>
      <w:r>
        <w:rPr>
          <w:rFonts w:ascii="Calibri" w:eastAsia="Calibri" w:hAnsi="Calibri" w:cs="Calibri"/>
          <w:color w:val="363435"/>
          <w:sz w:val="21"/>
          <w:szCs w:val="21"/>
        </w:rPr>
        <w:t>ed</w:t>
      </w:r>
      <w:r>
        <w:rPr>
          <w:rFonts w:ascii="Calibri" w:eastAsia="Calibri" w:hAnsi="Calibri" w:cs="Calibri"/>
          <w:color w:val="363435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100%</w:t>
      </w:r>
      <w:r>
        <w:rPr>
          <w:rFonts w:ascii="Calibri" w:eastAsia="Calibri" w:hAnsi="Calibri" w:cs="Calibri"/>
          <w:color w:val="363435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FDI</w:t>
      </w:r>
      <w:r>
        <w:rPr>
          <w:rFonts w:ascii="Calibri" w:eastAsia="Calibri" w:hAnsi="Calibri" w:cs="Calibri"/>
          <w:color w:val="363435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in</w:t>
      </w:r>
      <w:r>
        <w:rPr>
          <w:rFonts w:ascii="Calibri" w:eastAsia="Calibri" w:hAnsi="Calibri" w:cs="Calibri"/>
          <w:color w:val="363435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the</w:t>
      </w:r>
    </w:p>
    <w:p w14:paraId="47542B5E" w14:textId="77777777" w:rsidR="000C77AC" w:rsidRDefault="00417DF1">
      <w:pPr>
        <w:spacing w:before="6"/>
        <w:ind w:left="360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color w:val="363435"/>
          <w:sz w:val="21"/>
          <w:szCs w:val="21"/>
        </w:rPr>
        <w:t>sec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or</w:t>
      </w:r>
      <w:proofErr w:type="gramEnd"/>
      <w:r>
        <w:rPr>
          <w:rFonts w:ascii="Calibri" w:eastAsia="Calibri" w:hAnsi="Calibri" w:cs="Calibri"/>
          <w:color w:val="363435"/>
          <w:sz w:val="21"/>
          <w:szCs w:val="21"/>
        </w:rPr>
        <w:t xml:space="preserve"> under the au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om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color w:val="363435"/>
          <w:sz w:val="21"/>
          <w:szCs w:val="21"/>
        </w:rPr>
        <w:t>tic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ou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e.</w:t>
      </w:r>
    </w:p>
    <w:p w14:paraId="03109091" w14:textId="77777777" w:rsidR="000C77AC" w:rsidRDefault="00417DF1">
      <w:pPr>
        <w:spacing w:before="46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 xml:space="preserve">●   </w:t>
      </w:r>
      <w:r>
        <w:rPr>
          <w:rFonts w:ascii="Calibri" w:eastAsia="Calibri" w:hAnsi="Calibri" w:cs="Calibri"/>
          <w:color w:val="363435"/>
          <w:spacing w:val="4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A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N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tional</w:t>
      </w:r>
      <w:r>
        <w:rPr>
          <w:rFonts w:ascii="Calibri" w:eastAsia="Calibri" w:hAnsi="Calibri" w:cs="Calibri"/>
          <w:b/>
          <w:color w:val="363435"/>
          <w:spacing w:val="-7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pacing w:val="-18"/>
          <w:sz w:val="21"/>
          <w:szCs w:val="21"/>
        </w:rPr>
        <w:t>T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echni</w:t>
      </w:r>
      <w:r>
        <w:rPr>
          <w:rFonts w:ascii="Calibri" w:eastAsia="Calibri" w:hAnsi="Calibri" w:cs="Calibri"/>
          <w:b/>
          <w:color w:val="363435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al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pacing w:val="-18"/>
          <w:sz w:val="21"/>
          <w:szCs w:val="21"/>
        </w:rPr>
        <w:t>T</w:t>
      </w:r>
      <w:r>
        <w:rPr>
          <w:rFonts w:ascii="Calibri" w:eastAsia="Calibri" w:hAnsi="Calibri" w:cs="Calibri"/>
          <w:b/>
          <w:color w:val="363435"/>
          <w:spacing w:val="-3"/>
          <w:sz w:val="21"/>
          <w:szCs w:val="21"/>
        </w:rPr>
        <w:t>e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xtiles</w:t>
      </w:r>
      <w:r>
        <w:rPr>
          <w:rFonts w:ascii="Calibri" w:eastAsia="Calibri" w:hAnsi="Calibri" w:cs="Calibri"/>
          <w:b/>
          <w:color w:val="363435"/>
          <w:spacing w:val="-7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Mission: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The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mission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is</w:t>
      </w:r>
    </w:p>
    <w:p w14:paraId="2D86AEDE" w14:textId="77777777" w:rsidR="000C77AC" w:rsidRDefault="00417DF1">
      <w:pPr>
        <w:spacing w:before="6"/>
        <w:ind w:left="360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color w:val="363435"/>
          <w:sz w:val="21"/>
          <w:szCs w:val="21"/>
        </w:rPr>
        <w:t>p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oposed</w:t>
      </w:r>
      <w:proofErr w:type="gramEnd"/>
      <w:r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4"/>
          <w:sz w:val="21"/>
          <w:szCs w:val="21"/>
        </w:rPr>
        <w:t>f</w:t>
      </w:r>
      <w:r>
        <w:rPr>
          <w:rFonts w:ascii="Calibri" w:eastAsia="Calibri" w:hAnsi="Calibri" w:cs="Calibri"/>
          <w:color w:val="363435"/>
          <w:sz w:val="21"/>
          <w:szCs w:val="21"/>
        </w:rPr>
        <w:t>or a period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 f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om 2020-21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o 2023-24.</w:t>
      </w:r>
    </w:p>
    <w:p w14:paraId="22EF4A3A" w14:textId="77777777" w:rsidR="000C77AC" w:rsidRDefault="00417DF1">
      <w:pPr>
        <w:tabs>
          <w:tab w:val="left" w:pos="360"/>
        </w:tabs>
        <w:spacing w:before="46" w:line="245" w:lineRule="auto"/>
        <w:ind w:left="360" w:right="122" w:hanging="36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>●</w:t>
      </w:r>
      <w:r>
        <w:rPr>
          <w:rFonts w:ascii="Calibri" w:eastAsia="Calibri" w:hAnsi="Calibri" w:cs="Calibri"/>
          <w:color w:val="363435"/>
          <w:sz w:val="21"/>
          <w:szCs w:val="21"/>
        </w:rPr>
        <w:tab/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Amended</w:t>
      </w:r>
      <w:r>
        <w:rPr>
          <w:rFonts w:ascii="Calibri" w:eastAsia="Calibri" w:hAnsi="Calibri" w:cs="Calibri"/>
          <w:b/>
          <w:color w:val="363435"/>
          <w:spacing w:val="46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pacing w:val="-18"/>
          <w:sz w:val="21"/>
          <w:szCs w:val="21"/>
        </w:rPr>
        <w:t>T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echnology</w:t>
      </w:r>
      <w:r>
        <w:rPr>
          <w:rFonts w:ascii="Calibri" w:eastAsia="Calibri" w:hAnsi="Calibri" w:cs="Calibri"/>
          <w:b/>
          <w:color w:val="363435"/>
          <w:spacing w:val="45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Up-g</w:t>
      </w:r>
      <w:r>
        <w:rPr>
          <w:rFonts w:ascii="Calibri" w:eastAsia="Calibri" w:hAnsi="Calibri" w:cs="Calibri"/>
          <w:b/>
          <w:color w:val="363435"/>
          <w:spacing w:val="-5"/>
          <w:sz w:val="21"/>
          <w:szCs w:val="21"/>
        </w:rPr>
        <w:t>r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ad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tion</w:t>
      </w:r>
      <w:r>
        <w:rPr>
          <w:rFonts w:ascii="Calibri" w:eastAsia="Calibri" w:hAnsi="Calibri" w:cs="Calibri"/>
          <w:b/>
          <w:color w:val="363435"/>
          <w:spacing w:val="4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Fund</w:t>
      </w:r>
      <w:r>
        <w:rPr>
          <w:rFonts w:ascii="Calibri" w:eastAsia="Calibri" w:hAnsi="Calibri" w:cs="Calibri"/>
          <w:b/>
          <w:color w:val="363435"/>
          <w:spacing w:val="45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Scheme (</w:t>
      </w:r>
      <w:r>
        <w:rPr>
          <w:rFonts w:ascii="Calibri" w:eastAsia="Calibri" w:hAnsi="Calibri" w:cs="Calibri"/>
          <w:b/>
          <w:color w:val="363435"/>
          <w:spacing w:val="-3"/>
          <w:sz w:val="21"/>
          <w:szCs w:val="21"/>
        </w:rPr>
        <w:t>A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-TU</w:t>
      </w:r>
      <w:r>
        <w:rPr>
          <w:rFonts w:ascii="Calibri" w:eastAsia="Calibri" w:hAnsi="Calibri" w:cs="Calibri"/>
          <w:b/>
          <w:color w:val="363435"/>
          <w:spacing w:val="-3"/>
          <w:sz w:val="21"/>
          <w:szCs w:val="21"/>
        </w:rPr>
        <w:t>F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 xml:space="preserve">S): 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This scheme aims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o c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at</w:t>
      </w:r>
      <w:r>
        <w:rPr>
          <w:rFonts w:ascii="Calibri" w:eastAsia="Calibri" w:hAnsi="Calibri" w:cs="Calibri"/>
          <w:color w:val="363435"/>
          <w:sz w:val="21"/>
          <w:szCs w:val="21"/>
        </w:rPr>
        <w:t>e empl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color w:val="363435"/>
          <w:sz w:val="21"/>
          <w:szCs w:val="21"/>
        </w:rPr>
        <w:t>yme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n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t </w:t>
      </w:r>
      <w:r>
        <w:rPr>
          <w:rFonts w:ascii="Calibri" w:eastAsia="Calibri" w:hAnsi="Calibri" w:cs="Calibri"/>
          <w:color w:val="363435"/>
          <w:spacing w:val="-4"/>
          <w:sz w:val="21"/>
          <w:szCs w:val="21"/>
        </w:rPr>
        <w:t>f</w:t>
      </w:r>
      <w:r>
        <w:rPr>
          <w:rFonts w:ascii="Calibri" w:eastAsia="Calibri" w:hAnsi="Calibri" w:cs="Calibri"/>
          <w:color w:val="363435"/>
          <w:sz w:val="21"/>
          <w:szCs w:val="21"/>
        </w:rPr>
        <w:t>or</w:t>
      </w:r>
      <w:r>
        <w:rPr>
          <w:rFonts w:ascii="Calibri" w:eastAsia="Calibri" w:hAnsi="Calibri" w:cs="Calibri"/>
          <w:color w:val="363435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35</w:t>
      </w:r>
      <w:r>
        <w:rPr>
          <w:rFonts w:ascii="Calibri" w:eastAsia="Calibri" w:hAnsi="Calibri" w:cs="Calibri"/>
          <w:color w:val="363435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lakh</w:t>
      </w:r>
      <w:r>
        <w:rPr>
          <w:rFonts w:ascii="Calibri" w:eastAsia="Calibri" w:hAnsi="Calibri" w:cs="Calibri"/>
          <w:color w:val="363435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people</w:t>
      </w:r>
      <w:r>
        <w:rPr>
          <w:rFonts w:ascii="Calibri" w:eastAsia="Calibri" w:hAnsi="Calibri" w:cs="Calibri"/>
          <w:color w:val="363435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and</w:t>
      </w:r>
      <w:r>
        <w:rPr>
          <w:rFonts w:ascii="Calibri" w:eastAsia="Calibri" w:hAnsi="Calibri" w:cs="Calibri"/>
          <w:color w:val="363435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enable</w:t>
      </w:r>
      <w:r>
        <w:rPr>
          <w:rFonts w:ascii="Calibri" w:eastAsia="Calibri" w:hAnsi="Calibri" w:cs="Calibri"/>
          <w:color w:val="363435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i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n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color w:val="363435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s</w:t>
      </w:r>
      <w:r>
        <w:rPr>
          <w:rFonts w:ascii="Calibri" w:eastAsia="Calibri" w:hAnsi="Calibri" w:cs="Calibri"/>
          <w:color w:val="363435"/>
          <w:sz w:val="21"/>
          <w:szCs w:val="21"/>
        </w:rPr>
        <w:t>tme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n</w:t>
      </w:r>
      <w:r>
        <w:rPr>
          <w:rFonts w:ascii="Calibri" w:eastAsia="Calibri" w:hAnsi="Calibri" w:cs="Calibri"/>
          <w:color w:val="363435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w</w:t>
      </w:r>
      <w:r>
        <w:rPr>
          <w:rFonts w:ascii="Calibri" w:eastAsia="Calibri" w:hAnsi="Calibri" w:cs="Calibri"/>
          <w:color w:val="363435"/>
          <w:sz w:val="21"/>
          <w:szCs w:val="21"/>
        </w:rPr>
        <w:t>orth</w:t>
      </w:r>
      <w:r>
        <w:rPr>
          <w:rFonts w:ascii="Calibri" w:eastAsia="Calibri" w:hAnsi="Calibri" w:cs="Calibri"/>
          <w:color w:val="363435"/>
          <w:spacing w:val="10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color w:val="363435"/>
          <w:sz w:val="21"/>
          <w:szCs w:val="21"/>
        </w:rPr>
        <w:t>Rs</w:t>
      </w:r>
      <w:proofErr w:type="spellEnd"/>
      <w:r>
        <w:rPr>
          <w:rFonts w:ascii="Calibri" w:eastAsia="Calibri" w:hAnsi="Calibri" w:cs="Calibri"/>
          <w:color w:val="363435"/>
          <w:sz w:val="21"/>
          <w:szCs w:val="21"/>
        </w:rPr>
        <w:t>.</w:t>
      </w:r>
    </w:p>
    <w:p w14:paraId="50FF59CD" w14:textId="77777777" w:rsidR="000C77AC" w:rsidRDefault="00417DF1">
      <w:pPr>
        <w:spacing w:before="1"/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>95,000 c</w:t>
      </w:r>
      <w:r>
        <w:rPr>
          <w:rFonts w:ascii="Calibri" w:eastAsia="Calibri" w:hAnsi="Calibri" w:cs="Calibri"/>
          <w:color w:val="363435"/>
          <w:spacing w:val="-4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o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es 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b</w:t>
      </w:r>
      <w:r>
        <w:rPr>
          <w:rFonts w:ascii="Calibri" w:eastAsia="Calibri" w:hAnsi="Calibri" w:cs="Calibri"/>
          <w:color w:val="363435"/>
          <w:sz w:val="21"/>
          <w:szCs w:val="21"/>
        </w:rPr>
        <w:t>y 2022.</w:t>
      </w:r>
    </w:p>
    <w:p w14:paraId="6F24F94B" w14:textId="77777777" w:rsidR="000C77AC" w:rsidRDefault="00417DF1">
      <w:pPr>
        <w:tabs>
          <w:tab w:val="left" w:pos="360"/>
        </w:tabs>
        <w:spacing w:before="46" w:line="245" w:lineRule="auto"/>
        <w:ind w:left="360" w:right="121" w:hanging="36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>●</w:t>
      </w:r>
      <w:r>
        <w:rPr>
          <w:rFonts w:ascii="Calibri" w:eastAsia="Calibri" w:hAnsi="Calibri" w:cs="Calibri"/>
          <w:color w:val="363435"/>
          <w:sz w:val="21"/>
          <w:szCs w:val="21"/>
        </w:rPr>
        <w:tab/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I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n</w:t>
      </w:r>
      <w:r>
        <w:rPr>
          <w:rFonts w:ascii="Calibri" w:eastAsia="Calibri" w:hAnsi="Calibri" w:cs="Calibri"/>
          <w:b/>
          <w:color w:val="363435"/>
          <w:spacing w:val="-3"/>
          <w:sz w:val="21"/>
          <w:szCs w:val="21"/>
        </w:rPr>
        <w:t>t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eg</w:t>
      </w:r>
      <w:r>
        <w:rPr>
          <w:rFonts w:ascii="Calibri" w:eastAsia="Calibri" w:hAnsi="Calibri" w:cs="Calibri"/>
          <w:b/>
          <w:color w:val="363435"/>
          <w:spacing w:val="-4"/>
          <w:sz w:val="21"/>
          <w:szCs w:val="21"/>
        </w:rPr>
        <w:t>r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b/>
          <w:color w:val="363435"/>
          <w:spacing w:val="-3"/>
          <w:sz w:val="21"/>
          <w:szCs w:val="21"/>
        </w:rPr>
        <w:t>t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ed</w:t>
      </w:r>
      <w:r>
        <w:rPr>
          <w:rFonts w:ascii="Calibri" w:eastAsia="Calibri" w:hAnsi="Calibri" w:cs="Calibri"/>
          <w:b/>
          <w:color w:val="363435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pacing w:val="-8"/>
          <w:sz w:val="21"/>
          <w:szCs w:val="21"/>
        </w:rPr>
        <w:t>W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ool</w:t>
      </w:r>
      <w:r>
        <w:rPr>
          <w:rFonts w:ascii="Calibri" w:eastAsia="Calibri" w:hAnsi="Calibri" w:cs="Calibri"/>
          <w:b/>
          <w:color w:val="363435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D</w:t>
      </w:r>
      <w:r>
        <w:rPr>
          <w:rFonts w:ascii="Calibri" w:eastAsia="Calibri" w:hAnsi="Calibri" w:cs="Calibri"/>
          <w:b/>
          <w:color w:val="363435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elopme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n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t</w:t>
      </w:r>
      <w:r>
        <w:rPr>
          <w:rFonts w:ascii="Calibri" w:eastAsia="Calibri" w:hAnsi="Calibri" w:cs="Calibri"/>
          <w:b/>
          <w:color w:val="363435"/>
          <w:spacing w:val="11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3435"/>
          <w:sz w:val="21"/>
          <w:szCs w:val="21"/>
        </w:rPr>
        <w:t>P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r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og</w:t>
      </w:r>
      <w:r>
        <w:rPr>
          <w:rFonts w:ascii="Calibri" w:eastAsia="Calibri" w:hAnsi="Calibri" w:cs="Calibri"/>
          <w:b/>
          <w:color w:val="363435"/>
          <w:spacing w:val="-5"/>
          <w:sz w:val="21"/>
          <w:szCs w:val="21"/>
        </w:rPr>
        <w:t>r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amme</w:t>
      </w:r>
      <w:proofErr w:type="spellEnd"/>
      <w:r>
        <w:rPr>
          <w:rFonts w:ascii="Calibri" w:eastAsia="Calibri" w:hAnsi="Calibri" w:cs="Calibri"/>
          <w:b/>
          <w:color w:val="363435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 xml:space="preserve">(IWDP): </w:t>
      </w:r>
      <w:r>
        <w:rPr>
          <w:rFonts w:ascii="Calibri" w:eastAsia="Calibri" w:hAnsi="Calibri" w:cs="Calibri"/>
          <w:color w:val="363435"/>
          <w:sz w:val="21"/>
          <w:szCs w:val="21"/>
        </w:rPr>
        <w:t>It</w:t>
      </w:r>
      <w:r>
        <w:rPr>
          <w:rFonts w:ascii="Calibri" w:eastAsia="Calibri" w:hAnsi="Calibri" w:cs="Calibri"/>
          <w:color w:val="363435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p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color w:val="363435"/>
          <w:sz w:val="21"/>
          <w:szCs w:val="21"/>
        </w:rPr>
        <w:t>vides</w:t>
      </w:r>
      <w:r>
        <w:rPr>
          <w:rFonts w:ascii="Calibri" w:eastAsia="Calibri" w:hAnsi="Calibri" w:cs="Calibri"/>
          <w:color w:val="363435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support</w:t>
      </w:r>
      <w:r>
        <w:rPr>
          <w:rFonts w:ascii="Calibri" w:eastAsia="Calibri" w:hAnsi="Calibri" w:cs="Calibri"/>
          <w:color w:val="363435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o</w:t>
      </w:r>
      <w:r>
        <w:rPr>
          <w:rFonts w:ascii="Calibri" w:eastAsia="Calibri" w:hAnsi="Calibri" w:cs="Calibri"/>
          <w:color w:val="363435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the</w:t>
      </w:r>
      <w:r>
        <w:rPr>
          <w:rFonts w:ascii="Calibri" w:eastAsia="Calibri" w:hAnsi="Calibri" w:cs="Calibri"/>
          <w:color w:val="363435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w</w:t>
      </w:r>
      <w:r>
        <w:rPr>
          <w:rFonts w:ascii="Calibri" w:eastAsia="Calibri" w:hAnsi="Calibri" w:cs="Calibri"/>
          <w:color w:val="363435"/>
          <w:sz w:val="21"/>
          <w:szCs w:val="21"/>
        </w:rPr>
        <w:t>ool</w:t>
      </w:r>
      <w:r>
        <w:rPr>
          <w:rFonts w:ascii="Calibri" w:eastAsia="Calibri" w:hAnsi="Calibri" w:cs="Calibri"/>
          <w:color w:val="363435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sec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o</w:t>
      </w:r>
      <w:r>
        <w:rPr>
          <w:rFonts w:ascii="Calibri" w:eastAsia="Calibri" w:hAnsi="Calibri" w:cs="Calibri"/>
          <w:color w:val="363435"/>
          <w:spacing w:val="-18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,</w:t>
      </w:r>
      <w:r>
        <w:rPr>
          <w:rFonts w:ascii="Calibri" w:eastAsia="Calibri" w:hAnsi="Calibri" w:cs="Calibri"/>
          <w:color w:val="363435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s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arting f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om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w</w:t>
      </w:r>
      <w:r>
        <w:rPr>
          <w:rFonts w:ascii="Calibri" w:eastAsia="Calibri" w:hAnsi="Calibri" w:cs="Calibri"/>
          <w:color w:val="363435"/>
          <w:sz w:val="21"/>
          <w:szCs w:val="21"/>
        </w:rPr>
        <w:t>ool</w:t>
      </w:r>
      <w:r>
        <w:rPr>
          <w:rFonts w:ascii="Calibri" w:eastAsia="Calibri" w:hAnsi="Calibri" w:cs="Calibri"/>
          <w:color w:val="363435"/>
          <w:spacing w:val="-11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ea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er</w:t>
      </w:r>
      <w:proofErr w:type="spellEnd"/>
      <w:r>
        <w:rPr>
          <w:rFonts w:ascii="Calibri" w:eastAsia="Calibri" w:hAnsi="Calibri" w:cs="Calibri"/>
          <w:color w:val="363435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o</w:t>
      </w:r>
      <w:r>
        <w:rPr>
          <w:rFonts w:ascii="Calibri" w:eastAsia="Calibri" w:hAnsi="Calibri" w:cs="Calibri"/>
          <w:color w:val="363435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end</w:t>
      </w:r>
      <w:r>
        <w:rPr>
          <w:rFonts w:ascii="Calibri" w:eastAsia="Calibri" w:hAnsi="Calibri" w:cs="Calibri"/>
          <w:color w:val="363435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color w:val="363435"/>
          <w:sz w:val="21"/>
          <w:szCs w:val="21"/>
        </w:rPr>
        <w:t>onsume</w:t>
      </w:r>
      <w:r>
        <w:rPr>
          <w:rFonts w:ascii="Calibri" w:eastAsia="Calibri" w:hAnsi="Calibri" w:cs="Calibri"/>
          <w:color w:val="363435"/>
          <w:spacing w:val="-18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,</w:t>
      </w:r>
      <w:r>
        <w:rPr>
          <w:rFonts w:ascii="Calibri" w:eastAsia="Calibri" w:hAnsi="Calibri" w:cs="Calibri"/>
          <w:color w:val="363435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with</w:t>
      </w:r>
      <w:r>
        <w:rPr>
          <w:rFonts w:ascii="Calibri" w:eastAsia="Calibri" w:hAnsi="Calibri" w:cs="Calibri"/>
          <w:color w:val="363435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an</w:t>
      </w:r>
      <w:r>
        <w:rPr>
          <w:rFonts w:ascii="Calibri" w:eastAsia="Calibri" w:hAnsi="Calibri" w:cs="Calibri"/>
          <w:color w:val="363435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aim</w:t>
      </w:r>
      <w:r>
        <w:rPr>
          <w:rFonts w:ascii="Calibri" w:eastAsia="Calibri" w:hAnsi="Calibri" w:cs="Calibri"/>
          <w:color w:val="363435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o</w:t>
      </w:r>
      <w:r>
        <w:rPr>
          <w:rFonts w:ascii="Calibri" w:eastAsia="Calibri" w:hAnsi="Calibri" w:cs="Calibri"/>
          <w:color w:val="363435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enhance quality</w:t>
      </w:r>
      <w:r>
        <w:rPr>
          <w:rFonts w:ascii="Calibri" w:eastAsia="Calibri" w:hAnsi="Calibri" w:cs="Calibri"/>
          <w:color w:val="363435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and</w:t>
      </w:r>
      <w:r>
        <w:rPr>
          <w:rFonts w:ascii="Calibri" w:eastAsia="Calibri" w:hAnsi="Calibri" w:cs="Calibri"/>
          <w:color w:val="363435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inc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ease</w:t>
      </w:r>
      <w:r>
        <w:rPr>
          <w:rFonts w:ascii="Calibri" w:eastAsia="Calibri" w:hAnsi="Calibri" w:cs="Calibri"/>
          <w:color w:val="363435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p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oduction</w:t>
      </w:r>
      <w:r>
        <w:rPr>
          <w:rFonts w:ascii="Calibri" w:eastAsia="Calibri" w:hAnsi="Calibri" w:cs="Calibri"/>
          <w:color w:val="363435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during</w:t>
      </w:r>
      <w:r>
        <w:rPr>
          <w:rFonts w:ascii="Calibri" w:eastAsia="Calibri" w:hAnsi="Calibri" w:cs="Calibri"/>
          <w:color w:val="363435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2017-18</w:t>
      </w:r>
      <w:r>
        <w:rPr>
          <w:rFonts w:ascii="Calibri" w:eastAsia="Calibri" w:hAnsi="Calibri" w:cs="Calibri"/>
          <w:color w:val="363435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and</w:t>
      </w:r>
    </w:p>
    <w:p w14:paraId="787C9AB1" w14:textId="77777777" w:rsidR="000C77AC" w:rsidRDefault="00417DF1">
      <w:pPr>
        <w:spacing w:before="1"/>
        <w:ind w:left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>2019-20.</w:t>
      </w:r>
    </w:p>
    <w:p w14:paraId="5F478098" w14:textId="77777777" w:rsidR="000C77AC" w:rsidRDefault="00417DF1">
      <w:pPr>
        <w:tabs>
          <w:tab w:val="left" w:pos="360"/>
        </w:tabs>
        <w:spacing w:before="46" w:line="245" w:lineRule="auto"/>
        <w:ind w:left="360" w:right="121" w:hanging="36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>●</w:t>
      </w:r>
      <w:r>
        <w:rPr>
          <w:rFonts w:ascii="Calibri" w:eastAsia="Calibri" w:hAnsi="Calibri" w:cs="Calibri"/>
          <w:color w:val="363435"/>
          <w:sz w:val="21"/>
          <w:szCs w:val="21"/>
        </w:rPr>
        <w:tab/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‘Scheme</w:t>
      </w:r>
      <w:r>
        <w:rPr>
          <w:rFonts w:ascii="Calibri" w:eastAsia="Calibri" w:hAnsi="Calibri" w:cs="Calibri"/>
          <w:b/>
          <w:color w:val="363435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pacing w:val="-3"/>
          <w:sz w:val="21"/>
          <w:szCs w:val="21"/>
        </w:rPr>
        <w:t>f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or</w:t>
      </w:r>
      <w:r>
        <w:rPr>
          <w:rFonts w:ascii="Calibri" w:eastAsia="Calibri" w:hAnsi="Calibri" w:cs="Calibri"/>
          <w:b/>
          <w:color w:val="363435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Capacity</w:t>
      </w:r>
      <w:r>
        <w:rPr>
          <w:rFonts w:ascii="Calibri" w:eastAsia="Calibri" w:hAnsi="Calibri" w:cs="Calibri"/>
          <w:b/>
          <w:color w:val="363435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Building</w:t>
      </w:r>
      <w:r>
        <w:rPr>
          <w:rFonts w:ascii="Calibri" w:eastAsia="Calibri" w:hAnsi="Calibri" w:cs="Calibri"/>
          <w:b/>
          <w:color w:val="363435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in</w:t>
      </w:r>
      <w:r>
        <w:rPr>
          <w:rFonts w:ascii="Calibri" w:eastAsia="Calibri" w:hAnsi="Calibri" w:cs="Calibri"/>
          <w:b/>
          <w:color w:val="363435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the</w:t>
      </w:r>
      <w:r>
        <w:rPr>
          <w:rFonts w:ascii="Calibri" w:eastAsia="Calibri" w:hAnsi="Calibri" w:cs="Calibri"/>
          <w:b/>
          <w:color w:val="363435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pacing w:val="-18"/>
          <w:sz w:val="21"/>
          <w:szCs w:val="21"/>
        </w:rPr>
        <w:t>T</w:t>
      </w:r>
      <w:r>
        <w:rPr>
          <w:rFonts w:ascii="Calibri" w:eastAsia="Calibri" w:hAnsi="Calibri" w:cs="Calibri"/>
          <w:b/>
          <w:color w:val="363435"/>
          <w:spacing w:val="-3"/>
          <w:sz w:val="21"/>
          <w:szCs w:val="21"/>
        </w:rPr>
        <w:t>e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xtile</w:t>
      </w:r>
      <w:r>
        <w:rPr>
          <w:rFonts w:ascii="Calibri" w:eastAsia="Calibri" w:hAnsi="Calibri" w:cs="Calibri"/>
          <w:b/>
          <w:color w:val="363435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>Sec</w:t>
      </w:r>
      <w:r>
        <w:rPr>
          <w:rFonts w:ascii="Calibri" w:eastAsia="Calibri" w:hAnsi="Calibri" w:cs="Calibri"/>
          <w:b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b/>
          <w:color w:val="363435"/>
          <w:sz w:val="21"/>
          <w:szCs w:val="21"/>
        </w:rPr>
        <w:t xml:space="preserve">or: </w:t>
      </w:r>
      <w:r>
        <w:rPr>
          <w:rFonts w:ascii="Calibri" w:eastAsia="Calibri" w:hAnsi="Calibri" w:cs="Calibri"/>
          <w:color w:val="363435"/>
          <w:sz w:val="21"/>
          <w:szCs w:val="21"/>
        </w:rPr>
        <w:t>The</w:t>
      </w:r>
      <w:r>
        <w:rPr>
          <w:rFonts w:ascii="Calibri" w:eastAsia="Calibri" w:hAnsi="Calibri" w:cs="Calibri"/>
          <w:color w:val="363435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Cabin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Commit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ee on</w:t>
      </w:r>
      <w:r>
        <w:rPr>
          <w:rFonts w:ascii="Calibri" w:eastAsia="Calibri" w:hAnsi="Calibri" w:cs="Calibri"/>
          <w:color w:val="363435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color w:val="363435"/>
          <w:sz w:val="21"/>
          <w:szCs w:val="21"/>
        </w:rPr>
        <w:t>onomic</w:t>
      </w:r>
      <w:r>
        <w:rPr>
          <w:rFonts w:ascii="Calibri" w:eastAsia="Calibri" w:hAnsi="Calibri" w:cs="Calibri"/>
          <w:color w:val="363435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Af</w:t>
      </w:r>
      <w:r>
        <w:rPr>
          <w:rFonts w:ascii="Calibri" w:eastAsia="Calibri" w:hAnsi="Calibri" w:cs="Calibri"/>
          <w:color w:val="363435"/>
          <w:spacing w:val="-4"/>
          <w:sz w:val="21"/>
          <w:szCs w:val="21"/>
        </w:rPr>
        <w:t>f</w:t>
      </w:r>
      <w:r>
        <w:rPr>
          <w:rFonts w:ascii="Calibri" w:eastAsia="Calibri" w:hAnsi="Calibri" w:cs="Calibri"/>
          <w:color w:val="363435"/>
          <w:sz w:val="21"/>
          <w:szCs w:val="21"/>
        </w:rPr>
        <w:t>ai</w:t>
      </w:r>
      <w:r>
        <w:rPr>
          <w:rFonts w:ascii="Calibri" w:eastAsia="Calibri" w:hAnsi="Calibri" w:cs="Calibri"/>
          <w:color w:val="363435"/>
          <w:spacing w:val="-4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s (CC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z w:val="21"/>
          <w:szCs w:val="21"/>
        </w:rPr>
        <w:t>A), app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color w:val="363435"/>
          <w:sz w:val="21"/>
          <w:szCs w:val="21"/>
        </w:rPr>
        <w:t>ed</w:t>
      </w:r>
      <w:r>
        <w:rPr>
          <w:rFonts w:ascii="Calibri" w:eastAsia="Calibri" w:hAnsi="Calibri" w:cs="Calibri"/>
          <w:color w:val="363435"/>
          <w:spacing w:val="3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a</w:t>
      </w:r>
      <w:r>
        <w:rPr>
          <w:rFonts w:ascii="Calibri" w:eastAsia="Calibri" w:hAnsi="Calibri" w:cs="Calibri"/>
          <w:color w:val="363435"/>
          <w:spacing w:val="3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n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z w:val="21"/>
          <w:szCs w:val="21"/>
        </w:rPr>
        <w:t>w</w:t>
      </w:r>
      <w:r>
        <w:rPr>
          <w:rFonts w:ascii="Calibri" w:eastAsia="Calibri" w:hAnsi="Calibri" w:cs="Calibri"/>
          <w:color w:val="363435"/>
          <w:spacing w:val="3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skill</w:t>
      </w:r>
      <w:r>
        <w:rPr>
          <w:rFonts w:ascii="Calibri" w:eastAsia="Calibri" w:hAnsi="Calibri" w:cs="Calibri"/>
          <w:color w:val="363435"/>
          <w:spacing w:val="3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d</w:t>
      </w:r>
      <w:r>
        <w:rPr>
          <w:rFonts w:ascii="Calibri" w:eastAsia="Calibri" w:hAnsi="Calibri" w:cs="Calibri"/>
          <w:color w:val="363435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color w:val="363435"/>
          <w:sz w:val="21"/>
          <w:szCs w:val="21"/>
        </w:rPr>
        <w:t>elopme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n</w:t>
      </w:r>
      <w:r>
        <w:rPr>
          <w:rFonts w:ascii="Calibri" w:eastAsia="Calibri" w:hAnsi="Calibri" w:cs="Calibri"/>
          <w:color w:val="363435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3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scheme</w:t>
      </w:r>
      <w:r>
        <w:rPr>
          <w:rFonts w:ascii="Calibri" w:eastAsia="Calibri" w:hAnsi="Calibri" w:cs="Calibri"/>
          <w:color w:val="363435"/>
          <w:spacing w:val="34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named</w:t>
      </w:r>
    </w:p>
    <w:p w14:paraId="551D30A4" w14:textId="77777777" w:rsidR="000C77AC" w:rsidRDefault="00417DF1">
      <w:pPr>
        <w:spacing w:before="1"/>
        <w:ind w:left="360"/>
        <w:rPr>
          <w:rFonts w:ascii="Calibri" w:eastAsia="Calibri" w:hAnsi="Calibri" w:cs="Calibri"/>
          <w:sz w:val="21"/>
          <w:szCs w:val="21"/>
        </w:rPr>
        <w:sectPr w:rsidR="000C77AC" w:rsidSect="005270D1">
          <w:type w:val="continuous"/>
          <w:pgSz w:w="12480" w:h="16080"/>
          <w:pgMar w:top="1120" w:right="1040" w:bottom="280" w:left="1060" w:header="720" w:footer="720" w:gutter="0"/>
          <w:cols w:num="2" w:space="419"/>
        </w:sectPr>
      </w:pPr>
      <w:r>
        <w:rPr>
          <w:rFonts w:ascii="Calibri" w:eastAsia="Calibri" w:hAnsi="Calibri" w:cs="Calibri"/>
          <w:color w:val="363435"/>
          <w:sz w:val="21"/>
          <w:szCs w:val="21"/>
        </w:rPr>
        <w:t xml:space="preserve">‘Scheme </w:t>
      </w:r>
      <w:r>
        <w:rPr>
          <w:rFonts w:ascii="Calibri" w:eastAsia="Calibri" w:hAnsi="Calibri" w:cs="Calibri"/>
          <w:color w:val="363435"/>
          <w:spacing w:val="-5"/>
          <w:sz w:val="21"/>
          <w:szCs w:val="21"/>
        </w:rPr>
        <w:t>f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or Capacity Building in the </w:t>
      </w:r>
      <w:r>
        <w:rPr>
          <w:rFonts w:ascii="Calibri" w:eastAsia="Calibri" w:hAnsi="Calibri" w:cs="Calibri"/>
          <w:color w:val="363435"/>
          <w:spacing w:val="-18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>e</w:t>
      </w:r>
      <w:r>
        <w:rPr>
          <w:rFonts w:ascii="Calibri" w:eastAsia="Calibri" w:hAnsi="Calibri" w:cs="Calibri"/>
          <w:color w:val="363435"/>
          <w:spacing w:val="1"/>
          <w:sz w:val="21"/>
          <w:szCs w:val="21"/>
        </w:rPr>
        <w:t>x</w:t>
      </w:r>
      <w:r>
        <w:rPr>
          <w:rFonts w:ascii="Calibri" w:eastAsia="Calibri" w:hAnsi="Calibri" w:cs="Calibri"/>
          <w:color w:val="363435"/>
          <w:sz w:val="21"/>
          <w:szCs w:val="21"/>
        </w:rPr>
        <w:t>tile</w:t>
      </w:r>
      <w:r>
        <w:rPr>
          <w:rFonts w:ascii="Calibri" w:eastAsia="Calibri" w:hAnsi="Calibri" w:cs="Calibri"/>
          <w:color w:val="363435"/>
          <w:spacing w:val="-3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363435"/>
          <w:sz w:val="21"/>
          <w:szCs w:val="21"/>
        </w:rPr>
        <w:t>Sec</w:t>
      </w:r>
      <w:r>
        <w:rPr>
          <w:rFonts w:ascii="Calibri" w:eastAsia="Calibri" w:hAnsi="Calibri" w:cs="Calibri"/>
          <w:color w:val="363435"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color w:val="363435"/>
          <w:sz w:val="21"/>
          <w:szCs w:val="21"/>
        </w:rPr>
        <w:t>o</w:t>
      </w:r>
      <w:r>
        <w:rPr>
          <w:rFonts w:ascii="Calibri" w:eastAsia="Calibri" w:hAnsi="Calibri" w:cs="Calibri"/>
          <w:color w:val="363435"/>
          <w:spacing w:val="-21"/>
          <w:sz w:val="21"/>
          <w:szCs w:val="21"/>
        </w:rPr>
        <w:t>r</w:t>
      </w:r>
      <w:r>
        <w:rPr>
          <w:rFonts w:ascii="Calibri" w:eastAsia="Calibri" w:hAnsi="Calibri" w:cs="Calibri"/>
          <w:color w:val="363435"/>
          <w:sz w:val="21"/>
          <w:szCs w:val="21"/>
        </w:rPr>
        <w:t>.</w:t>
      </w:r>
    </w:p>
    <w:p w14:paraId="5BDFF338" w14:textId="77777777" w:rsidR="000C77AC" w:rsidRDefault="000C77AC">
      <w:pPr>
        <w:spacing w:line="140" w:lineRule="exact"/>
        <w:rPr>
          <w:sz w:val="15"/>
          <w:szCs w:val="15"/>
        </w:rPr>
      </w:pPr>
    </w:p>
    <w:p w14:paraId="62F0C311" w14:textId="37D6625D" w:rsidR="000C77AC" w:rsidRDefault="007D34B5" w:rsidP="007D34B5">
      <w:pPr>
        <w:spacing w:before="26"/>
        <w:ind w:right="4372"/>
        <w:rPr>
          <w:rFonts w:ascii="Calibri" w:eastAsia="Calibri" w:hAnsi="Calibri" w:cs="Calibri"/>
          <w:sz w:val="16"/>
          <w:szCs w:val="16"/>
        </w:rPr>
      </w:pPr>
      <w:r>
        <w:t xml:space="preserve">                                                                                        </w:t>
      </w:r>
      <w:r>
        <w:rPr>
          <w:rFonts w:ascii="Calibri" w:eastAsia="Calibri" w:hAnsi="Calibri" w:cs="Calibri"/>
          <w:color w:val="363435"/>
          <w:sz w:val="16"/>
          <w:szCs w:val="16"/>
        </w:rPr>
        <w:t>©</w:t>
      </w:r>
      <w:r>
        <w:rPr>
          <w:rFonts w:ascii="Calibri" w:eastAsia="Calibri" w:hAnsi="Calibri" w:cs="Calibri"/>
          <w:color w:val="363435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363435"/>
          <w:sz w:val="16"/>
          <w:szCs w:val="16"/>
        </w:rPr>
        <w:t>Adda247</w:t>
      </w:r>
      <w:r>
        <w:rPr>
          <w:rFonts w:ascii="Calibri" w:eastAsia="Calibri" w:hAnsi="Calibri" w:cs="Calibri"/>
          <w:color w:val="363435"/>
          <w:spacing w:val="6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363435"/>
          <w:w w:val="101"/>
          <w:sz w:val="16"/>
          <w:szCs w:val="16"/>
        </w:rPr>
        <w:t>Publi</w:t>
      </w:r>
      <w:r>
        <w:rPr>
          <w:rFonts w:ascii="Calibri" w:eastAsia="Calibri" w:hAnsi="Calibri" w:cs="Calibri"/>
          <w:color w:val="363435"/>
          <w:spacing w:val="-1"/>
          <w:w w:val="101"/>
          <w:sz w:val="16"/>
          <w:szCs w:val="16"/>
        </w:rPr>
        <w:t>ca</w:t>
      </w:r>
      <w:r>
        <w:rPr>
          <w:rFonts w:ascii="Calibri" w:eastAsia="Calibri" w:hAnsi="Calibri" w:cs="Calibri"/>
          <w:color w:val="363435"/>
          <w:sz w:val="16"/>
          <w:szCs w:val="16"/>
        </w:rPr>
        <w:t>tion</w:t>
      </w:r>
      <w:r>
        <w:rPr>
          <w:rFonts w:ascii="Calibri" w:eastAsia="Calibri" w:hAnsi="Calibri" w:cs="Calibri"/>
          <w:color w:val="363435"/>
          <w:w w:val="101"/>
          <w:sz w:val="16"/>
          <w:szCs w:val="16"/>
        </w:rPr>
        <w:t>s</w:t>
      </w:r>
    </w:p>
    <w:sectPr w:rsidR="000C77AC">
      <w:type w:val="continuous"/>
      <w:pgSz w:w="12480" w:h="16080"/>
      <w:pgMar w:top="1120" w:right="10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24D7"/>
    <w:multiLevelType w:val="multilevel"/>
    <w:tmpl w:val="F6EE8A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3B32FE4"/>
    <w:multiLevelType w:val="hybridMultilevel"/>
    <w:tmpl w:val="D08E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0045C"/>
    <w:multiLevelType w:val="hybridMultilevel"/>
    <w:tmpl w:val="53DC8664"/>
    <w:lvl w:ilvl="0" w:tplc="0DA0FE96">
      <w:start w:val="6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>
    <w:nsid w:val="5AAE1413"/>
    <w:multiLevelType w:val="hybridMultilevel"/>
    <w:tmpl w:val="856AD3EA"/>
    <w:lvl w:ilvl="0" w:tplc="4A6C5E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36145"/>
    <w:multiLevelType w:val="hybridMultilevel"/>
    <w:tmpl w:val="92A2F332"/>
    <w:lvl w:ilvl="0" w:tplc="70A60CC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AC"/>
    <w:rsid w:val="000C77AC"/>
    <w:rsid w:val="003D19EF"/>
    <w:rsid w:val="00417DF1"/>
    <w:rsid w:val="005270D1"/>
    <w:rsid w:val="005765AB"/>
    <w:rsid w:val="00635E0A"/>
    <w:rsid w:val="007C7AE9"/>
    <w:rsid w:val="007D34B5"/>
    <w:rsid w:val="00AB1884"/>
    <w:rsid w:val="00BF1CFE"/>
    <w:rsid w:val="00C768B5"/>
    <w:rsid w:val="00F3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ECCF"/>
  <w15:docId w15:val="{34B4A238-E150-47C1-9E02-00EA27D7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B1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Kaustav Ganguli</cp:lastModifiedBy>
  <cp:revision>10</cp:revision>
  <dcterms:created xsi:type="dcterms:W3CDTF">2025-01-17T19:37:00Z</dcterms:created>
  <dcterms:modified xsi:type="dcterms:W3CDTF">2025-01-22T18:33:00Z</dcterms:modified>
</cp:coreProperties>
</file>